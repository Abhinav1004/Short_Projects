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844A" w14:textId="43381F25" w:rsidR="002A2919" w:rsidRPr="00991F72" w:rsidRDefault="001B5D0F" w:rsidP="00991F72">
      <w:pPr>
        <w:pStyle w:val="Heading1"/>
        <w:spacing w:before="360"/>
        <w:jc w:val="center"/>
      </w:pPr>
      <w:r w:rsidRPr="00991F72">
        <w:t>CIS 162 Project 2</w:t>
      </w:r>
    </w:p>
    <w:p w14:paraId="41B7CBFF" w14:textId="5E7013FE" w:rsidR="002A2919" w:rsidRPr="00991F72" w:rsidRDefault="008A489A" w:rsidP="00991F72">
      <w:pPr>
        <w:pStyle w:val="Heading1"/>
        <w:spacing w:before="120"/>
        <w:jc w:val="center"/>
      </w:pPr>
      <w:r w:rsidRPr="00991F72">
        <w:t xml:space="preserve">A </w:t>
      </w:r>
      <w:r w:rsidR="0034097F" w:rsidRPr="00991F72">
        <w:t>Concert</w:t>
      </w:r>
    </w:p>
    <w:p w14:paraId="4319C98F" w14:textId="492DAD90" w:rsidR="00260823" w:rsidRDefault="00260823" w:rsidP="009A212F">
      <w:pPr>
        <w:pStyle w:val="Heading1"/>
        <w:spacing w:before="360"/>
      </w:pPr>
      <w:r w:rsidRPr="00260823">
        <w:t>Due Date</w:t>
      </w:r>
      <w:r w:rsidR="00BB55F1">
        <w:t>(s)</w:t>
      </w:r>
      <w:r w:rsidR="002E286E">
        <w:t xml:space="preserve"> </w:t>
      </w:r>
    </w:p>
    <w:p w14:paraId="786850BD" w14:textId="3B3126D5" w:rsidR="003B2F2A" w:rsidRPr="00990C58" w:rsidRDefault="003B2F2A" w:rsidP="003B2F2A">
      <w:pPr>
        <w:rPr>
          <w:rFonts w:ascii="Times New Roman" w:hAnsi="Times New Roman"/>
        </w:rPr>
      </w:pPr>
      <w:r w:rsidRPr="00990C58">
        <w:rPr>
          <w:rFonts w:ascii="Times New Roman" w:hAnsi="Times New Roman"/>
        </w:rPr>
        <w:t>At the beginning of lab</w:t>
      </w:r>
      <w:r w:rsidR="006F130C" w:rsidRPr="00990C58">
        <w:rPr>
          <w:rFonts w:ascii="Times New Roman" w:hAnsi="Times New Roman"/>
        </w:rPr>
        <w:t xml:space="preserve"> on week 8 – See </w:t>
      </w:r>
      <w:r w:rsidR="00990C58" w:rsidRPr="00990C58">
        <w:rPr>
          <w:rFonts w:ascii="Times New Roman" w:hAnsi="Times New Roman"/>
        </w:rPr>
        <w:t xml:space="preserve">due date on </w:t>
      </w:r>
      <w:r w:rsidR="006F130C" w:rsidRPr="00990C58">
        <w:rPr>
          <w:rFonts w:ascii="Times New Roman" w:hAnsi="Times New Roman"/>
        </w:rPr>
        <w:t>Blackboard for your specific section.</w:t>
      </w:r>
    </w:p>
    <w:p w14:paraId="0A6AF4F0" w14:textId="05E534A1" w:rsidR="003B2F2A" w:rsidRPr="00990C58" w:rsidRDefault="003B2F2A" w:rsidP="003B2F2A">
      <w:pPr>
        <w:rPr>
          <w:rFonts w:ascii="Times New Roman" w:hAnsi="Times New Roman"/>
        </w:rPr>
      </w:pPr>
      <w:r w:rsidRPr="00990C58">
        <w:rPr>
          <w:rFonts w:ascii="Times New Roman" w:hAnsi="Times New Roman"/>
        </w:rPr>
        <w:t>Suggested phases</w:t>
      </w:r>
      <w:r w:rsidR="005806AB">
        <w:rPr>
          <w:rFonts w:ascii="Times New Roman" w:hAnsi="Times New Roman"/>
        </w:rPr>
        <w:t>:</w:t>
      </w:r>
    </w:p>
    <w:p w14:paraId="4F5642AC" w14:textId="44428BA4" w:rsidR="002A2919" w:rsidRPr="00531554" w:rsidRDefault="00BB55F1" w:rsidP="009A212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1 </w:t>
      </w:r>
      <w:r w:rsidR="006F130C">
        <w:rPr>
          <w:rFonts w:ascii="Times New Roman" w:hAnsi="Times New Roman"/>
        </w:rPr>
        <w:t>– Thursday, October 3, 2019</w:t>
      </w:r>
    </w:p>
    <w:p w14:paraId="1D1765D3" w14:textId="2C774418" w:rsidR="004572B5" w:rsidRPr="00531554" w:rsidRDefault="004572B5" w:rsidP="009A212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2 </w:t>
      </w:r>
      <w:r w:rsidR="006F130C">
        <w:rPr>
          <w:rFonts w:ascii="Times New Roman" w:hAnsi="Times New Roman"/>
        </w:rPr>
        <w:t>– Tuesday, October 8, 2019</w:t>
      </w:r>
    </w:p>
    <w:p w14:paraId="0DDE1D51" w14:textId="31E1EDA8" w:rsidR="004572B5" w:rsidRPr="00531554" w:rsidRDefault="004572B5" w:rsidP="009A212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3 </w:t>
      </w:r>
      <w:r w:rsidR="006F130C">
        <w:rPr>
          <w:rFonts w:ascii="Times New Roman" w:hAnsi="Times New Roman"/>
        </w:rPr>
        <w:t xml:space="preserve">– Beginning of lab on week </w:t>
      </w:r>
      <w:r w:rsidR="00990C58">
        <w:rPr>
          <w:rFonts w:ascii="Times New Roman" w:hAnsi="Times New Roman"/>
        </w:rPr>
        <w:t>8 -</w:t>
      </w:r>
      <w:r w:rsidR="00F16009">
        <w:rPr>
          <w:rFonts w:ascii="Times New Roman" w:hAnsi="Times New Roman"/>
        </w:rPr>
        <w:t xml:space="preserve"> </w:t>
      </w:r>
      <w:r w:rsidR="006F130C">
        <w:t>See</w:t>
      </w:r>
      <w:r w:rsidR="00990C58">
        <w:t xml:space="preserve"> due date on</w:t>
      </w:r>
      <w:r w:rsidR="006F130C">
        <w:t xml:space="preserve"> Blackboard for your specific section.</w:t>
      </w:r>
    </w:p>
    <w:p w14:paraId="3B48A484" w14:textId="77777777" w:rsidR="002A2919" w:rsidRPr="00260823" w:rsidRDefault="00EC3714" w:rsidP="009A212F">
      <w:pPr>
        <w:pStyle w:val="Heading1"/>
        <w:spacing w:before="240"/>
      </w:pPr>
      <w:r w:rsidRPr="00395DBE">
        <w:t>Before Starting the Project</w:t>
      </w:r>
    </w:p>
    <w:p w14:paraId="6CDC223C" w14:textId="60ACEAA5" w:rsidR="008A489A" w:rsidRDefault="008B4B41" w:rsidP="009A212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</w:t>
      </w:r>
      <w:r w:rsidR="00F21A21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hapter </w:t>
      </w:r>
      <w:r w:rsidR="00F21A21">
        <w:rPr>
          <w:rFonts w:ascii="Times New Roman" w:hAnsi="Times New Roman"/>
        </w:rPr>
        <w:t>5, chapter 6 and</w:t>
      </w:r>
      <w:r>
        <w:rPr>
          <w:rFonts w:ascii="Times New Roman" w:hAnsi="Times New Roman"/>
        </w:rPr>
        <w:t xml:space="preserve"> </w:t>
      </w:r>
      <w:r w:rsidR="00F21A21">
        <w:rPr>
          <w:rFonts w:ascii="Times New Roman" w:hAnsi="Times New Roman"/>
        </w:rPr>
        <w:t>chapter 7 (</w:t>
      </w:r>
      <w:r>
        <w:rPr>
          <w:rFonts w:ascii="Times New Roman" w:hAnsi="Times New Roman"/>
        </w:rPr>
        <w:t xml:space="preserve">sections </w:t>
      </w:r>
      <w:r w:rsidR="00F21A21">
        <w:rPr>
          <w:rFonts w:ascii="Times New Roman" w:hAnsi="Times New Roman"/>
        </w:rPr>
        <w:t>7</w:t>
      </w:r>
      <w:r w:rsidR="001B5D0F">
        <w:rPr>
          <w:rFonts w:ascii="Times New Roman" w:hAnsi="Times New Roman"/>
        </w:rPr>
        <w:t>.1 –</w:t>
      </w:r>
      <w:r>
        <w:rPr>
          <w:rFonts w:ascii="Times New Roman" w:hAnsi="Times New Roman"/>
        </w:rPr>
        <w:t xml:space="preserve"> </w:t>
      </w:r>
      <w:r w:rsidR="00F21A21">
        <w:rPr>
          <w:rFonts w:ascii="Times New Roman" w:hAnsi="Times New Roman"/>
        </w:rPr>
        <w:t>7</w:t>
      </w:r>
      <w:r w:rsidR="004572B5">
        <w:rPr>
          <w:rFonts w:ascii="Times New Roman" w:hAnsi="Times New Roman"/>
        </w:rPr>
        <w:t>.4</w:t>
      </w:r>
      <w:r w:rsidR="00F21A21">
        <w:rPr>
          <w:rFonts w:ascii="Times New Roman" w:hAnsi="Times New Roman"/>
        </w:rPr>
        <w:t>)</w:t>
      </w:r>
    </w:p>
    <w:p w14:paraId="0E1CB2E0" w14:textId="77777777" w:rsidR="00260823" w:rsidRDefault="00B91F84" w:rsidP="009A212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7E06FB83" w14:textId="77777777" w:rsidR="003F0544" w:rsidRPr="00395DBE" w:rsidRDefault="003F0544" w:rsidP="009A212F">
      <w:pPr>
        <w:pStyle w:val="Heading1"/>
        <w:spacing w:before="240"/>
      </w:pPr>
      <w:r w:rsidRPr="00395DBE">
        <w:t>Learning Ob</w:t>
      </w:r>
      <w:r w:rsidR="00E8307B" w:rsidRPr="00395DBE">
        <w:t>j</w:t>
      </w:r>
      <w:r w:rsidR="002A2919" w:rsidRPr="00395DBE">
        <w:t>ectives</w:t>
      </w:r>
    </w:p>
    <w:p w14:paraId="6CEBBD02" w14:textId="67BF857C" w:rsidR="002A2919" w:rsidRDefault="002A2919" w:rsidP="009A212F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AB1178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35DF5FB3" w14:textId="5EC2A698" w:rsidR="006708A9" w:rsidRDefault="006708A9" w:rsidP="009A212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a complete Java class</w:t>
      </w:r>
    </w:p>
    <w:p w14:paraId="54CE7BCC" w14:textId="77777777" w:rsidR="002F0DC6" w:rsidRDefault="008A489A" w:rsidP="009A212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methods to meet specific requirements</w:t>
      </w:r>
    </w:p>
    <w:p w14:paraId="6C222BEA" w14:textId="2F5FB4D7" w:rsidR="001B5D0F" w:rsidRDefault="001B5D0F" w:rsidP="009A212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B5D0F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conditional statements with </w:t>
      </w:r>
      <w:r w:rsidR="000A4BDA">
        <w:rPr>
          <w:rFonts w:ascii="Times New Roman" w:hAnsi="Times New Roman"/>
        </w:rPr>
        <w:t>Boolean</w:t>
      </w:r>
      <w:r>
        <w:rPr>
          <w:rFonts w:ascii="Times New Roman" w:hAnsi="Times New Roman"/>
        </w:rPr>
        <w:t xml:space="preserve"> expressions</w:t>
      </w:r>
    </w:p>
    <w:p w14:paraId="5BD7CE6D" w14:textId="508767C3" w:rsidR="00F21A21" w:rsidRDefault="00F21A21" w:rsidP="009A212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write</w:t>
      </w:r>
      <w:r w:rsidRPr="00F21A21">
        <w:rPr>
          <w:rFonts w:ascii="Times New Roman" w:hAnsi="Times New Roman"/>
        </w:rPr>
        <w:t xml:space="preserve"> loops</w:t>
      </w:r>
    </w:p>
    <w:p w14:paraId="64242159" w14:textId="0A583B14" w:rsidR="00AE3A15" w:rsidRPr="0078224D" w:rsidRDefault="002F0DC6" w:rsidP="009A212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C4703">
        <w:rPr>
          <w:rFonts w:ascii="Times New Roman" w:hAnsi="Times New Roman"/>
          <w:i/>
        </w:rPr>
        <w:t>explain</w:t>
      </w:r>
      <w:r>
        <w:rPr>
          <w:rFonts w:ascii="Times New Roman" w:hAnsi="Times New Roman"/>
        </w:rPr>
        <w:t xml:space="preserve"> the differences between local variables, instance variables</w:t>
      </w:r>
      <w:r w:rsidR="00FD6012">
        <w:rPr>
          <w:rFonts w:ascii="Times New Roman" w:hAnsi="Times New Roman"/>
        </w:rPr>
        <w:t xml:space="preserve"> (class fields)</w:t>
      </w:r>
      <w:r>
        <w:rPr>
          <w:rFonts w:ascii="Times New Roman" w:hAnsi="Times New Roman"/>
        </w:rPr>
        <w:t xml:space="preserve"> and method parameters</w:t>
      </w:r>
    </w:p>
    <w:p w14:paraId="592042D3" w14:textId="34A9E07F" w:rsidR="003E3A95" w:rsidRPr="00395DBE" w:rsidRDefault="00557CB0" w:rsidP="009A212F">
      <w:pPr>
        <w:pStyle w:val="Heading1"/>
        <w:spacing w:before="240"/>
      </w:pPr>
      <w:r>
        <w:t>Project Summary</w:t>
      </w:r>
    </w:p>
    <w:p w14:paraId="6F6E142F" w14:textId="1C51D772" w:rsidR="00352179" w:rsidRPr="00344700" w:rsidRDefault="008B4B41" w:rsidP="009A212F">
      <w:pPr>
        <w:pStyle w:val="BodyText"/>
        <w:rPr>
          <w:rFonts w:ascii="Times New Roman" w:hAnsi="Times New Roman" w:cs="Times New Roman"/>
        </w:rPr>
      </w:pPr>
      <w:r w:rsidRPr="00344700">
        <w:rPr>
          <w:rFonts w:ascii="Times New Roman" w:hAnsi="Times New Roman" w:cs="Times New Roman"/>
        </w:rPr>
        <w:t>You will c</w:t>
      </w:r>
      <w:r w:rsidR="00A76AC6" w:rsidRPr="00344700">
        <w:rPr>
          <w:rFonts w:ascii="Times New Roman" w:hAnsi="Times New Roman" w:cs="Times New Roman"/>
        </w:rPr>
        <w:t>reate a class</w:t>
      </w:r>
      <w:r w:rsidR="00AC46F9" w:rsidRPr="00344700">
        <w:rPr>
          <w:rFonts w:ascii="Times New Roman" w:hAnsi="Times New Roman" w:cs="Times New Roman"/>
        </w:rPr>
        <w:t xml:space="preserve"> </w:t>
      </w:r>
      <w:r w:rsidRPr="00344700">
        <w:rPr>
          <w:rFonts w:ascii="Times New Roman" w:hAnsi="Times New Roman" w:cs="Times New Roman"/>
        </w:rPr>
        <w:t>to</w:t>
      </w:r>
      <w:r w:rsidR="00A76AC6" w:rsidRPr="00344700">
        <w:rPr>
          <w:rFonts w:ascii="Times New Roman" w:hAnsi="Times New Roman" w:cs="Times New Roman"/>
        </w:rPr>
        <w:t xml:space="preserve"> </w:t>
      </w:r>
      <w:r w:rsidR="00EF630E" w:rsidRPr="00344700">
        <w:rPr>
          <w:rFonts w:ascii="Times New Roman" w:hAnsi="Times New Roman" w:cs="Times New Roman"/>
        </w:rPr>
        <w:t>simulate</w:t>
      </w:r>
      <w:r w:rsidR="00557CB0" w:rsidRPr="00344700">
        <w:rPr>
          <w:rFonts w:ascii="Times New Roman" w:hAnsi="Times New Roman" w:cs="Times New Roman"/>
        </w:rPr>
        <w:t xml:space="preserve"> </w:t>
      </w:r>
      <w:r w:rsidR="00C55A23" w:rsidRPr="00344700">
        <w:rPr>
          <w:rFonts w:ascii="Times New Roman" w:hAnsi="Times New Roman" w:cs="Times New Roman"/>
        </w:rPr>
        <w:t xml:space="preserve">the </w:t>
      </w:r>
      <w:r w:rsidR="00557CB0" w:rsidRPr="00344700">
        <w:rPr>
          <w:rFonts w:ascii="Times New Roman" w:hAnsi="Times New Roman" w:cs="Times New Roman"/>
        </w:rPr>
        <w:t>basic</w:t>
      </w:r>
      <w:r w:rsidR="00AC46F9" w:rsidRPr="00344700">
        <w:rPr>
          <w:rFonts w:ascii="Times New Roman" w:hAnsi="Times New Roman" w:cs="Times New Roman"/>
        </w:rPr>
        <w:t xml:space="preserve"> func</w:t>
      </w:r>
      <w:r w:rsidR="00557CB0" w:rsidRPr="00344700">
        <w:rPr>
          <w:rFonts w:ascii="Times New Roman" w:hAnsi="Times New Roman" w:cs="Times New Roman"/>
        </w:rPr>
        <w:t xml:space="preserve">tionality of a </w:t>
      </w:r>
      <w:r w:rsidR="006708A9" w:rsidRPr="00344700">
        <w:rPr>
          <w:rFonts w:ascii="Times New Roman" w:hAnsi="Times New Roman" w:cs="Times New Roman"/>
        </w:rPr>
        <w:t>concert</w:t>
      </w:r>
      <w:r w:rsidR="00557CB0" w:rsidRPr="00344700">
        <w:rPr>
          <w:rFonts w:ascii="Times New Roman" w:hAnsi="Times New Roman" w:cs="Times New Roman"/>
        </w:rPr>
        <w:t xml:space="preserve">.  </w:t>
      </w:r>
      <w:r w:rsidR="00FB52BF" w:rsidRPr="00344700">
        <w:rPr>
          <w:rFonts w:ascii="Times New Roman" w:hAnsi="Times New Roman" w:cs="Times New Roman"/>
        </w:rPr>
        <w:t xml:space="preserve">It will contain basic information about the concert </w:t>
      </w:r>
      <w:r w:rsidR="00C55A23" w:rsidRPr="00344700">
        <w:rPr>
          <w:rFonts w:ascii="Times New Roman" w:hAnsi="Times New Roman" w:cs="Times New Roman"/>
        </w:rPr>
        <w:t>including</w:t>
      </w:r>
      <w:r w:rsidR="00FB52BF" w:rsidRPr="00344700">
        <w:rPr>
          <w:rFonts w:ascii="Times New Roman" w:hAnsi="Times New Roman" w:cs="Times New Roman"/>
        </w:rPr>
        <w:t xml:space="preserve"> </w:t>
      </w:r>
      <w:r w:rsidR="00C55A23" w:rsidRPr="00344700">
        <w:rPr>
          <w:rFonts w:ascii="Times New Roman" w:hAnsi="Times New Roman" w:cs="Times New Roman"/>
        </w:rPr>
        <w:t xml:space="preserve">the </w:t>
      </w:r>
      <w:r w:rsidR="00FB52BF" w:rsidRPr="00344700">
        <w:rPr>
          <w:rFonts w:ascii="Times New Roman" w:hAnsi="Times New Roman" w:cs="Times New Roman"/>
        </w:rPr>
        <w:t xml:space="preserve">date, </w:t>
      </w:r>
      <w:r w:rsidR="00C55A23" w:rsidRPr="00344700">
        <w:rPr>
          <w:rFonts w:ascii="Times New Roman" w:hAnsi="Times New Roman" w:cs="Times New Roman"/>
        </w:rPr>
        <w:t xml:space="preserve">the </w:t>
      </w:r>
      <w:r w:rsidR="00FB52BF" w:rsidRPr="00344700">
        <w:rPr>
          <w:rFonts w:ascii="Times New Roman" w:hAnsi="Times New Roman" w:cs="Times New Roman"/>
        </w:rPr>
        <w:t>artist</w:t>
      </w:r>
      <w:r w:rsidR="00C55A23" w:rsidRPr="00344700">
        <w:rPr>
          <w:rFonts w:ascii="Times New Roman" w:hAnsi="Times New Roman" w:cs="Times New Roman"/>
        </w:rPr>
        <w:t xml:space="preserve"> and the</w:t>
      </w:r>
      <w:r w:rsidR="00AB1178" w:rsidRPr="00344700">
        <w:rPr>
          <w:rFonts w:ascii="Times New Roman" w:hAnsi="Times New Roman" w:cs="Times New Roman"/>
        </w:rPr>
        <w:t xml:space="preserve"> venue.  It will allow customers to buy tickets and </w:t>
      </w:r>
      <w:r w:rsidR="0015375F" w:rsidRPr="00344700">
        <w:rPr>
          <w:rFonts w:ascii="Times New Roman" w:hAnsi="Times New Roman" w:cs="Times New Roman"/>
        </w:rPr>
        <w:t xml:space="preserve">it will allow the concert staff to </w:t>
      </w:r>
      <w:r w:rsidR="00EF630E" w:rsidRPr="00344700">
        <w:rPr>
          <w:rFonts w:ascii="Times New Roman" w:hAnsi="Times New Roman" w:cs="Times New Roman"/>
        </w:rPr>
        <w:t xml:space="preserve">print a </w:t>
      </w:r>
      <w:r w:rsidR="00AB1178" w:rsidRPr="00344700">
        <w:rPr>
          <w:rFonts w:ascii="Times New Roman" w:hAnsi="Times New Roman" w:cs="Times New Roman"/>
        </w:rPr>
        <w:t>summary of the tickets sold for the concert.</w:t>
      </w:r>
      <w:r w:rsidR="00260823" w:rsidRPr="00344700">
        <w:rPr>
          <w:rFonts w:ascii="Times New Roman" w:hAnsi="Times New Roman" w:cs="Times New Roman"/>
        </w:rPr>
        <w:t xml:space="preserve"> </w:t>
      </w:r>
    </w:p>
    <w:p w14:paraId="14CBAD93" w14:textId="59FE6A6B" w:rsidR="0078224D" w:rsidRPr="00177750" w:rsidRDefault="0078224D" w:rsidP="009A212F">
      <w:pPr>
        <w:pStyle w:val="Heading1"/>
      </w:pPr>
      <w:r>
        <w:t>Class</w:t>
      </w:r>
      <w:r w:rsidR="00695334">
        <w:t xml:space="preserve"> </w:t>
      </w:r>
      <w:r>
        <w:t>Specification</w:t>
      </w:r>
      <w:r w:rsidR="00695334">
        <w:t>s</w:t>
      </w:r>
    </w:p>
    <w:p w14:paraId="6BE67CD8" w14:textId="7664BD2E" w:rsidR="002A71CA" w:rsidRDefault="003C2E40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177750">
        <w:rPr>
          <w:rFonts w:ascii="Times New Roman" w:hAnsi="Times New Roman"/>
        </w:rPr>
        <w:t>design specification</w:t>
      </w:r>
      <w:r w:rsidR="00C55A23">
        <w:rPr>
          <w:rFonts w:ascii="Times New Roman" w:hAnsi="Times New Roman"/>
        </w:rPr>
        <w:t>s</w:t>
      </w:r>
      <w:r w:rsidR="00177750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 class include</w:t>
      </w:r>
      <w:r w:rsidR="0017775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0CE728AA" w14:textId="697BF8F9" w:rsidR="002A71CA" w:rsidRDefault="003C2E40" w:rsidP="009A212F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CB70EE">
        <w:rPr>
          <w:rFonts w:ascii="Times New Roman" w:hAnsi="Times New Roman"/>
        </w:rPr>
        <w:t>declarations for a list</w:t>
      </w:r>
      <w:r w:rsidR="002A71CA" w:rsidRPr="00CB70EE">
        <w:rPr>
          <w:rFonts w:ascii="Times New Roman" w:hAnsi="Times New Roman"/>
        </w:rPr>
        <w:t xml:space="preserve"> of instance fields </w:t>
      </w:r>
      <w:r w:rsidR="00350AAA">
        <w:rPr>
          <w:rFonts w:ascii="Times New Roman" w:hAnsi="Times New Roman"/>
        </w:rPr>
        <w:t xml:space="preserve">(think of these as nouns) </w:t>
      </w:r>
      <w:r w:rsidR="002A71CA" w:rsidRPr="00CB70EE">
        <w:rPr>
          <w:rFonts w:ascii="Times New Roman" w:hAnsi="Times New Roman"/>
        </w:rPr>
        <w:t xml:space="preserve">and </w:t>
      </w:r>
    </w:p>
    <w:p w14:paraId="34A89DFE" w14:textId="4F274C36" w:rsidR="002A71CA" w:rsidRDefault="003C2E40" w:rsidP="009A212F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CB70EE">
        <w:rPr>
          <w:rFonts w:ascii="Times New Roman" w:hAnsi="Times New Roman"/>
        </w:rPr>
        <w:t>method declarations</w:t>
      </w:r>
      <w:r w:rsidR="00350AAA">
        <w:rPr>
          <w:rFonts w:ascii="Times New Roman" w:hAnsi="Times New Roman"/>
        </w:rPr>
        <w:t xml:space="preserve"> (think of these as verbs)</w:t>
      </w:r>
      <w:r w:rsidRPr="00CB70EE">
        <w:rPr>
          <w:rFonts w:ascii="Times New Roman" w:hAnsi="Times New Roman"/>
        </w:rPr>
        <w:t>, i</w:t>
      </w:r>
      <w:r w:rsidR="00B81EEE">
        <w:rPr>
          <w:rFonts w:ascii="Times New Roman" w:hAnsi="Times New Roman"/>
        </w:rPr>
        <w:t>ncluding parameters, which determine</w:t>
      </w:r>
      <w:r w:rsidRPr="00CB70EE">
        <w:rPr>
          <w:rFonts w:ascii="Times New Roman" w:hAnsi="Times New Roman"/>
        </w:rPr>
        <w:t xml:space="preserve"> </w:t>
      </w:r>
      <w:r w:rsidR="00B81EEE">
        <w:rPr>
          <w:rFonts w:ascii="Times New Roman" w:hAnsi="Times New Roman"/>
        </w:rPr>
        <w:t xml:space="preserve">how </w:t>
      </w:r>
      <w:r w:rsidR="002A71CA" w:rsidRPr="00CB70EE">
        <w:rPr>
          <w:rFonts w:ascii="Times New Roman" w:hAnsi="Times New Roman"/>
        </w:rPr>
        <w:t>object</w:t>
      </w:r>
      <w:r w:rsidR="002A71CA">
        <w:rPr>
          <w:rFonts w:ascii="Times New Roman" w:hAnsi="Times New Roman"/>
        </w:rPr>
        <w:t>s</w:t>
      </w:r>
      <w:r w:rsidR="00B81EEE">
        <w:rPr>
          <w:rFonts w:ascii="Times New Roman" w:hAnsi="Times New Roman"/>
        </w:rPr>
        <w:t xml:space="preserve"> are used</w:t>
      </w:r>
      <w:r w:rsidR="002A71CA" w:rsidRPr="00CB70EE">
        <w:rPr>
          <w:rFonts w:ascii="Times New Roman" w:hAnsi="Times New Roman"/>
        </w:rPr>
        <w:t>.</w:t>
      </w:r>
    </w:p>
    <w:p w14:paraId="31A39EC4" w14:textId="77777777" w:rsidR="00E66160" w:rsidRPr="00E66160" w:rsidRDefault="00E66160" w:rsidP="00E66160">
      <w:pPr>
        <w:ind w:left="360"/>
        <w:rPr>
          <w:rFonts w:ascii="Times New Roman" w:hAnsi="Times New Roman"/>
        </w:rPr>
      </w:pPr>
    </w:p>
    <w:p w14:paraId="5F64C476" w14:textId="5E82C070" w:rsidR="003342F9" w:rsidRDefault="006330B8" w:rsidP="007955E9">
      <w:pPr>
        <w:pStyle w:val="ListNumber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Implement</w:t>
      </w:r>
      <w:r w:rsidR="00695334">
        <w:rPr>
          <w:rFonts w:ascii="Times New Roman" w:hAnsi="Times New Roman"/>
        </w:rPr>
        <w:t xml:space="preserve"> </w:t>
      </w:r>
      <w:r w:rsidR="002053AF">
        <w:rPr>
          <w:rFonts w:ascii="Times New Roman" w:hAnsi="Times New Roman"/>
        </w:rPr>
        <w:t>a class</w:t>
      </w:r>
      <w:r w:rsidR="008C4703">
        <w:rPr>
          <w:rFonts w:ascii="Times New Roman" w:hAnsi="Times New Roman"/>
        </w:rPr>
        <w:t xml:space="preserve">, called </w:t>
      </w:r>
      <w:r w:rsidR="006708A9" w:rsidRPr="006708A9">
        <w:rPr>
          <w:rFonts w:ascii="Courier New" w:hAnsi="Courier New" w:cs="Courier New"/>
          <w:b/>
        </w:rPr>
        <w:t>Concert</w:t>
      </w:r>
      <w:r w:rsidR="00FF725B">
        <w:rPr>
          <w:rFonts w:ascii="Times New Roman" w:hAnsi="Times New Roman"/>
        </w:rPr>
        <w:t>,</w:t>
      </w:r>
      <w:r w:rsidR="002053AF">
        <w:rPr>
          <w:rFonts w:ascii="Times New Roman" w:hAnsi="Times New Roman"/>
        </w:rPr>
        <w:t xml:space="preserve"> with</w:t>
      </w:r>
      <w:r w:rsidR="0078224D">
        <w:rPr>
          <w:rFonts w:ascii="Times New Roman" w:hAnsi="Times New Roman"/>
        </w:rPr>
        <w:t xml:space="preserve"> the following </w:t>
      </w:r>
      <w:r w:rsidR="002053AF">
        <w:rPr>
          <w:rFonts w:ascii="Times New Roman" w:hAnsi="Times New Roman"/>
        </w:rPr>
        <w:t>instance field</w:t>
      </w:r>
      <w:r w:rsidR="002E4C3E">
        <w:rPr>
          <w:rFonts w:ascii="Times New Roman" w:hAnsi="Times New Roman"/>
        </w:rPr>
        <w:t>s</w:t>
      </w:r>
      <w:r w:rsidR="002053AF">
        <w:rPr>
          <w:rFonts w:ascii="Times New Roman" w:hAnsi="Times New Roman"/>
        </w:rPr>
        <w:t xml:space="preserve"> and method</w:t>
      </w:r>
      <w:r w:rsidR="0078224D">
        <w:rPr>
          <w:rFonts w:ascii="Times New Roman" w:hAnsi="Times New Roman"/>
        </w:rPr>
        <w:t xml:space="preserve">s.  </w:t>
      </w:r>
      <w:r w:rsidR="00E66160">
        <w:rPr>
          <w:b/>
          <w:bCs/>
        </w:rPr>
        <w:t>Exact spelling is required</w:t>
      </w:r>
      <w:r w:rsidR="00E66160">
        <w:t xml:space="preserve"> for the name of the Concert </w:t>
      </w:r>
      <w:r w:rsidR="00E66160">
        <w:t xml:space="preserve">class </w:t>
      </w:r>
      <w:r w:rsidR="00E66160">
        <w:t>and the headers of all the methods</w:t>
      </w:r>
      <w:r w:rsidR="007955E9">
        <w:t xml:space="preserve">. </w:t>
      </w:r>
      <w:r w:rsidR="005A3118">
        <w:t>Do</w:t>
      </w:r>
      <w:r w:rsidR="0078224D">
        <w:rPr>
          <w:rFonts w:ascii="Times New Roman" w:hAnsi="Times New Roman"/>
        </w:rPr>
        <w:t xml:space="preserve"> not create additional methods or make any changes to the following </w:t>
      </w:r>
      <w:r w:rsidR="0078224D" w:rsidRPr="00B329AB">
        <w:rPr>
          <w:rFonts w:ascii="Times New Roman" w:hAnsi="Times New Roman"/>
        </w:rPr>
        <w:t>requirements</w:t>
      </w:r>
      <w:r w:rsidRPr="00B329AB">
        <w:rPr>
          <w:rFonts w:ascii="Times New Roman" w:hAnsi="Times New Roman"/>
        </w:rPr>
        <w:t>.  If you do</w:t>
      </w:r>
      <w:r w:rsidR="00AB1178" w:rsidRPr="00B329AB">
        <w:rPr>
          <w:rFonts w:ascii="Times New Roman" w:hAnsi="Times New Roman"/>
        </w:rPr>
        <w:t xml:space="preserve"> so</w:t>
      </w:r>
      <w:r w:rsidRPr="00B329AB">
        <w:rPr>
          <w:rFonts w:ascii="Times New Roman" w:hAnsi="Times New Roman"/>
        </w:rPr>
        <w:t xml:space="preserve">, </w:t>
      </w:r>
      <w:r w:rsidR="004572B5" w:rsidRPr="00B329AB">
        <w:rPr>
          <w:rFonts w:ascii="Times New Roman" w:hAnsi="Times New Roman"/>
        </w:rPr>
        <w:t xml:space="preserve">the automated tests </w:t>
      </w:r>
      <w:r w:rsidRPr="00B329AB">
        <w:rPr>
          <w:rFonts w:ascii="Times New Roman" w:hAnsi="Times New Roman"/>
        </w:rPr>
        <w:t>will likely</w:t>
      </w:r>
      <w:r w:rsidR="004572B5" w:rsidRPr="00B329AB">
        <w:rPr>
          <w:rFonts w:ascii="Times New Roman" w:hAnsi="Times New Roman"/>
        </w:rPr>
        <w:t xml:space="preserve"> fail.</w:t>
      </w:r>
    </w:p>
    <w:p w14:paraId="37D1B969" w14:textId="7C38FFA0" w:rsidR="003342F9" w:rsidRPr="003342F9" w:rsidRDefault="003342F9" w:rsidP="009A212F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lastRenderedPageBreak/>
        <w:t>Class Fields</w:t>
      </w:r>
      <w:r w:rsidR="003153D2">
        <w:rPr>
          <w:rFonts w:ascii="Times New Roman" w:hAnsi="Times New Roman"/>
          <w:b/>
        </w:rPr>
        <w:t>/Instance Variables</w:t>
      </w:r>
    </w:p>
    <w:p w14:paraId="39D5CB5C" w14:textId="45926DC1" w:rsidR="00557CB0" w:rsidRPr="00557CB0" w:rsidRDefault="001E3D05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>Declare meaningful</w:t>
      </w:r>
      <w:r w:rsidRPr="00557CB0">
        <w:rPr>
          <w:rFonts w:ascii="Times New Roman" w:hAnsi="Times New Roman"/>
        </w:rPr>
        <w:t xml:space="preserve"> </w:t>
      </w:r>
      <w:r w:rsidR="003F0F1F" w:rsidRPr="00557CB0">
        <w:rPr>
          <w:rFonts w:ascii="Times New Roman" w:hAnsi="Times New Roman"/>
        </w:rPr>
        <w:t xml:space="preserve">names </w:t>
      </w:r>
      <w:r>
        <w:rPr>
          <w:rFonts w:ascii="Times New Roman" w:hAnsi="Times New Roman"/>
        </w:rPr>
        <w:t>with appropriate</w:t>
      </w:r>
      <w:r w:rsidRPr="00557CB0">
        <w:rPr>
          <w:rFonts w:ascii="Times New Roman" w:hAnsi="Times New Roman"/>
        </w:rPr>
        <w:t xml:space="preserve"> </w:t>
      </w:r>
      <w:r w:rsidR="003F0F1F" w:rsidRPr="00557CB0">
        <w:rPr>
          <w:rFonts w:ascii="Times New Roman" w:hAnsi="Times New Roman"/>
        </w:rPr>
        <w:t>data types for</w:t>
      </w:r>
      <w:r w:rsidR="000B3DA3" w:rsidRPr="00557CB0">
        <w:rPr>
          <w:rFonts w:ascii="Times New Roman" w:hAnsi="Times New Roman"/>
        </w:rPr>
        <w:t xml:space="preserve"> each of the</w:t>
      </w:r>
      <w:r w:rsidR="00D171ED">
        <w:rPr>
          <w:rFonts w:ascii="Times New Roman" w:hAnsi="Times New Roman"/>
        </w:rPr>
        <w:t>se</w:t>
      </w:r>
      <w:r w:rsidR="00792581" w:rsidRPr="00557CB0">
        <w:rPr>
          <w:rFonts w:ascii="Times New Roman" w:hAnsi="Times New Roman"/>
        </w:rPr>
        <w:t xml:space="preserve"> private</w:t>
      </w:r>
      <w:r w:rsidR="002053AF" w:rsidRPr="00557CB0">
        <w:rPr>
          <w:rFonts w:ascii="Times New Roman" w:hAnsi="Times New Roman"/>
        </w:rPr>
        <w:t xml:space="preserve"> instance</w:t>
      </w:r>
      <w:r w:rsidR="000A4BDA">
        <w:rPr>
          <w:rFonts w:ascii="Times New Roman" w:hAnsi="Times New Roman"/>
        </w:rPr>
        <w:t xml:space="preserve"> variables</w:t>
      </w:r>
      <w:r w:rsidR="000B3DA3" w:rsidRPr="00557CB0">
        <w:rPr>
          <w:rFonts w:ascii="Times New Roman" w:hAnsi="Times New Roman"/>
        </w:rPr>
        <w:t xml:space="preserve">: </w:t>
      </w:r>
    </w:p>
    <w:p w14:paraId="1A6150A8" w14:textId="1C7BE073" w:rsidR="00557CB0" w:rsidRPr="00145EC7" w:rsidRDefault="006708A9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three </w:t>
      </w:r>
      <w:r w:rsidR="00EF630E">
        <w:rPr>
          <w:rFonts w:ascii="Times New Roman" w:hAnsi="Times New Roman"/>
        </w:rPr>
        <w:t>integer</w:t>
      </w:r>
      <w:r>
        <w:rPr>
          <w:rFonts w:ascii="Times New Roman" w:hAnsi="Times New Roman"/>
        </w:rPr>
        <w:t>s</w:t>
      </w:r>
      <w:r w:rsidR="00EF630E">
        <w:rPr>
          <w:rFonts w:ascii="Times New Roman" w:hAnsi="Times New Roman"/>
        </w:rPr>
        <w:t xml:space="preserve"> for the </w:t>
      </w:r>
      <w:r>
        <w:rPr>
          <w:rFonts w:ascii="Times New Roman" w:hAnsi="Times New Roman"/>
          <w:i/>
        </w:rPr>
        <w:t>date of the concert (day, month and year)</w:t>
      </w:r>
    </w:p>
    <w:p w14:paraId="5E6DF1BF" w14:textId="3C626F21" w:rsidR="00145EC7" w:rsidRDefault="00145EC7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String for the </w:t>
      </w:r>
      <w:r w:rsidRPr="00AB1178">
        <w:rPr>
          <w:rFonts w:ascii="Times New Roman" w:hAnsi="Times New Roman"/>
          <w:i/>
        </w:rPr>
        <w:t>artist name</w:t>
      </w:r>
      <w:r>
        <w:rPr>
          <w:rFonts w:ascii="Times New Roman" w:hAnsi="Times New Roman"/>
        </w:rPr>
        <w:t xml:space="preserve"> </w:t>
      </w:r>
    </w:p>
    <w:p w14:paraId="39C98F22" w14:textId="3408F5BB" w:rsidR="00145EC7" w:rsidRDefault="00145EC7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String for the </w:t>
      </w:r>
      <w:r w:rsidRPr="00AB1178">
        <w:rPr>
          <w:rFonts w:ascii="Times New Roman" w:hAnsi="Times New Roman"/>
          <w:i/>
        </w:rPr>
        <w:t>venue of the concert</w:t>
      </w:r>
      <w:r>
        <w:rPr>
          <w:rFonts w:ascii="Times New Roman" w:hAnsi="Times New Roman"/>
        </w:rPr>
        <w:t xml:space="preserve"> </w:t>
      </w:r>
    </w:p>
    <w:p w14:paraId="6905070C" w14:textId="44E691D4" w:rsidR="00145EC7" w:rsidRPr="00145EC7" w:rsidRDefault="00F944BB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an</w:t>
      </w:r>
      <w:r w:rsidR="00145EC7">
        <w:rPr>
          <w:rFonts w:ascii="Times New Roman" w:hAnsi="Times New Roman"/>
        </w:rPr>
        <w:t xml:space="preserve"> integer for the </w:t>
      </w:r>
      <w:r w:rsidR="00145EC7">
        <w:rPr>
          <w:rFonts w:ascii="Times New Roman" w:hAnsi="Times New Roman"/>
          <w:i/>
        </w:rPr>
        <w:t xml:space="preserve">number of </w:t>
      </w:r>
      <w:r w:rsidR="00D629DA">
        <w:rPr>
          <w:rFonts w:ascii="Times New Roman" w:hAnsi="Times New Roman"/>
          <w:i/>
        </w:rPr>
        <w:t xml:space="preserve">tickets available in the </w:t>
      </w:r>
      <w:r w:rsidR="00145EC7">
        <w:rPr>
          <w:rFonts w:ascii="Times New Roman" w:hAnsi="Times New Roman"/>
          <w:i/>
        </w:rPr>
        <w:t xml:space="preserve">upper </w:t>
      </w:r>
      <w:r w:rsidR="00F21A21">
        <w:rPr>
          <w:rFonts w:ascii="Times New Roman" w:hAnsi="Times New Roman"/>
          <w:i/>
        </w:rPr>
        <w:t xml:space="preserve">section </w:t>
      </w:r>
    </w:p>
    <w:p w14:paraId="684F10C4" w14:textId="2A924089" w:rsidR="00145EC7" w:rsidRPr="00145EC7" w:rsidRDefault="00F944BB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an</w:t>
      </w:r>
      <w:r w:rsidR="00145EC7">
        <w:rPr>
          <w:rFonts w:ascii="Times New Roman" w:hAnsi="Times New Roman"/>
        </w:rPr>
        <w:t xml:space="preserve"> integer for the </w:t>
      </w:r>
      <w:r w:rsidR="00145EC7">
        <w:rPr>
          <w:rFonts w:ascii="Times New Roman" w:hAnsi="Times New Roman"/>
          <w:i/>
        </w:rPr>
        <w:t xml:space="preserve">number of </w:t>
      </w:r>
      <w:r w:rsidR="00D629DA">
        <w:rPr>
          <w:rFonts w:ascii="Times New Roman" w:hAnsi="Times New Roman"/>
          <w:i/>
        </w:rPr>
        <w:t xml:space="preserve">tickets available in </w:t>
      </w:r>
      <w:r w:rsidR="00145EC7">
        <w:rPr>
          <w:rFonts w:ascii="Times New Roman" w:hAnsi="Times New Roman"/>
          <w:i/>
        </w:rPr>
        <w:t xml:space="preserve">lower </w:t>
      </w:r>
      <w:r w:rsidR="00F21A21">
        <w:rPr>
          <w:rFonts w:ascii="Times New Roman" w:hAnsi="Times New Roman"/>
          <w:i/>
        </w:rPr>
        <w:t xml:space="preserve">section </w:t>
      </w:r>
    </w:p>
    <w:p w14:paraId="1222CD77" w14:textId="6C9CD808" w:rsidR="00145EC7" w:rsidRPr="007B34BA" w:rsidRDefault="00F944BB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an</w:t>
      </w:r>
      <w:r w:rsidR="00145EC7">
        <w:rPr>
          <w:rFonts w:ascii="Times New Roman" w:hAnsi="Times New Roman"/>
        </w:rPr>
        <w:t xml:space="preserve"> integer for the </w:t>
      </w:r>
      <w:r w:rsidR="00145EC7">
        <w:rPr>
          <w:rFonts w:ascii="Times New Roman" w:hAnsi="Times New Roman"/>
          <w:i/>
        </w:rPr>
        <w:t xml:space="preserve">number of </w:t>
      </w:r>
      <w:r w:rsidR="00D629DA">
        <w:rPr>
          <w:rFonts w:ascii="Times New Roman" w:hAnsi="Times New Roman"/>
          <w:i/>
        </w:rPr>
        <w:t xml:space="preserve">tickets available in </w:t>
      </w:r>
      <w:r w:rsidR="00145EC7">
        <w:rPr>
          <w:rFonts w:ascii="Times New Roman" w:hAnsi="Times New Roman"/>
          <w:i/>
        </w:rPr>
        <w:t xml:space="preserve">floor </w:t>
      </w:r>
      <w:r w:rsidR="00F21A21">
        <w:rPr>
          <w:rFonts w:ascii="Times New Roman" w:hAnsi="Times New Roman"/>
          <w:i/>
        </w:rPr>
        <w:t xml:space="preserve">section </w:t>
      </w:r>
    </w:p>
    <w:p w14:paraId="665B86F9" w14:textId="5913AA26" w:rsidR="00AB1178" w:rsidRPr="003F7753" w:rsidRDefault="007B34BA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AB1178">
        <w:rPr>
          <w:rFonts w:ascii="Times New Roman" w:hAnsi="Times New Roman"/>
        </w:rPr>
        <w:t>a double</w:t>
      </w:r>
      <w:r w:rsidR="00AB1178" w:rsidRPr="00AB1178">
        <w:rPr>
          <w:rFonts w:ascii="Times New Roman" w:hAnsi="Times New Roman"/>
        </w:rPr>
        <w:t xml:space="preserve"> for the </w:t>
      </w:r>
      <w:r w:rsidR="00AB1178" w:rsidRPr="00AB1178">
        <w:rPr>
          <w:rFonts w:ascii="Times New Roman" w:hAnsi="Times New Roman"/>
          <w:i/>
        </w:rPr>
        <w:t xml:space="preserve">concert </w:t>
      </w:r>
      <w:r w:rsidRPr="00AB1178">
        <w:rPr>
          <w:rFonts w:ascii="Times New Roman" w:hAnsi="Times New Roman"/>
          <w:i/>
        </w:rPr>
        <w:t xml:space="preserve">total sales </w:t>
      </w:r>
    </w:p>
    <w:p w14:paraId="58178C9B" w14:textId="16ECC57B" w:rsidR="00AB1178" w:rsidRDefault="0040755A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 doubles for </w:t>
      </w:r>
      <w:r w:rsidR="0015375F">
        <w:rPr>
          <w:rFonts w:ascii="Times New Roman" w:hAnsi="Times New Roman"/>
        </w:rPr>
        <w:t xml:space="preserve">the </w:t>
      </w:r>
      <w:r w:rsidR="00145EC7">
        <w:rPr>
          <w:rFonts w:ascii="Times New Roman" w:hAnsi="Times New Roman"/>
        </w:rPr>
        <w:t>price of the different types of tickets</w:t>
      </w:r>
      <w:r w:rsidR="00C55A23">
        <w:rPr>
          <w:rFonts w:ascii="Times New Roman" w:hAnsi="Times New Roman"/>
        </w:rPr>
        <w:t xml:space="preserve"> and the</w:t>
      </w:r>
      <w:r w:rsidR="009A212F">
        <w:rPr>
          <w:rFonts w:ascii="Times New Roman" w:hAnsi="Times New Roman"/>
        </w:rPr>
        <w:t xml:space="preserve"> total number of tickets for each section</w:t>
      </w:r>
      <w:r w:rsidR="00EB0C6D">
        <w:rPr>
          <w:rFonts w:ascii="Times New Roman" w:hAnsi="Times New Roman"/>
        </w:rPr>
        <w:t>.</w:t>
      </w:r>
    </w:p>
    <w:p w14:paraId="427DC48B" w14:textId="77777777" w:rsidR="00D629DA" w:rsidRPr="00D629DA" w:rsidRDefault="00D629DA" w:rsidP="00D629DA">
      <w:pPr>
        <w:ind w:left="360"/>
        <w:rPr>
          <w:rFonts w:ascii="Times New Roman" w:hAnsi="Times New Roman"/>
        </w:rPr>
      </w:pPr>
    </w:p>
    <w:p w14:paraId="3D0092C7" w14:textId="39D18A8C" w:rsidR="00E666B6" w:rsidRPr="00E666B6" w:rsidRDefault="00E666B6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>/** ticket prices for the different sections */</w:t>
      </w:r>
    </w:p>
    <w:p w14:paraId="388E56A8" w14:textId="0F69236A" w:rsidR="0040755A" w:rsidRPr="00E666B6" w:rsidRDefault="0040755A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</w:t>
      </w:r>
      <w:r w:rsidR="000A4BDA" w:rsidRPr="00E666B6">
        <w:rPr>
          <w:rFonts w:ascii="Courier New" w:hAnsi="Courier New" w:cs="Courier New"/>
          <w:sz w:val="20"/>
          <w:szCs w:val="20"/>
        </w:rPr>
        <w:t xml:space="preserve">static </w:t>
      </w:r>
      <w:r w:rsidRPr="00E666B6">
        <w:rPr>
          <w:rFonts w:ascii="Courier New" w:hAnsi="Courier New" w:cs="Courier New"/>
          <w:sz w:val="20"/>
          <w:szCs w:val="20"/>
        </w:rPr>
        <w:t xml:space="preserve">final double </w:t>
      </w:r>
      <w:r w:rsidR="00145EC7" w:rsidRPr="00E666B6">
        <w:rPr>
          <w:rFonts w:ascii="Courier New" w:hAnsi="Courier New" w:cs="Courier New"/>
          <w:sz w:val="20"/>
          <w:szCs w:val="20"/>
        </w:rPr>
        <w:t>PRICE_UPPER_TICKET</w:t>
      </w:r>
      <w:r w:rsidRPr="00E666B6">
        <w:rPr>
          <w:rFonts w:ascii="Courier New" w:hAnsi="Courier New" w:cs="Courier New"/>
          <w:sz w:val="20"/>
          <w:szCs w:val="20"/>
        </w:rPr>
        <w:t xml:space="preserve"> = </w:t>
      </w:r>
      <w:r w:rsidR="0015375F" w:rsidRPr="00E666B6">
        <w:rPr>
          <w:rFonts w:ascii="Courier New" w:hAnsi="Courier New" w:cs="Courier New"/>
          <w:sz w:val="20"/>
          <w:szCs w:val="20"/>
        </w:rPr>
        <w:t>29.90</w:t>
      </w:r>
      <w:r w:rsidRPr="00E666B6">
        <w:rPr>
          <w:rFonts w:ascii="Courier New" w:hAnsi="Courier New" w:cs="Courier New"/>
          <w:sz w:val="20"/>
          <w:szCs w:val="20"/>
        </w:rPr>
        <w:t>;</w:t>
      </w:r>
    </w:p>
    <w:p w14:paraId="009FA6C1" w14:textId="11256456" w:rsidR="00145EC7" w:rsidRPr="00E666B6" w:rsidRDefault="00145EC7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</w:t>
      </w:r>
      <w:r w:rsidR="000A4BDA" w:rsidRPr="00E666B6">
        <w:rPr>
          <w:rFonts w:ascii="Courier New" w:hAnsi="Courier New" w:cs="Courier New"/>
          <w:sz w:val="20"/>
          <w:szCs w:val="20"/>
        </w:rPr>
        <w:t xml:space="preserve">static </w:t>
      </w:r>
      <w:r w:rsidRPr="00E666B6">
        <w:rPr>
          <w:rFonts w:ascii="Courier New" w:hAnsi="Courier New" w:cs="Courier New"/>
          <w:sz w:val="20"/>
          <w:szCs w:val="20"/>
        </w:rPr>
        <w:t xml:space="preserve">final double PRICE_LOWER_TICKET = </w:t>
      </w:r>
      <w:r w:rsidR="0015375F" w:rsidRPr="00E666B6">
        <w:rPr>
          <w:rFonts w:ascii="Courier New" w:hAnsi="Courier New" w:cs="Courier New"/>
          <w:sz w:val="20"/>
          <w:szCs w:val="20"/>
        </w:rPr>
        <w:t>99</w:t>
      </w:r>
      <w:r w:rsidRPr="00E666B6">
        <w:rPr>
          <w:rFonts w:ascii="Courier New" w:hAnsi="Courier New" w:cs="Courier New"/>
          <w:sz w:val="20"/>
          <w:szCs w:val="20"/>
        </w:rPr>
        <w:t>.0;</w:t>
      </w:r>
    </w:p>
    <w:p w14:paraId="0CF32BEA" w14:textId="41893016" w:rsidR="00145EC7" w:rsidRPr="00E666B6" w:rsidRDefault="00145EC7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</w:t>
      </w:r>
      <w:r w:rsidR="000A4BDA" w:rsidRPr="00E666B6">
        <w:rPr>
          <w:rFonts w:ascii="Courier New" w:hAnsi="Courier New" w:cs="Courier New"/>
          <w:sz w:val="20"/>
          <w:szCs w:val="20"/>
        </w:rPr>
        <w:t xml:space="preserve">static </w:t>
      </w:r>
      <w:r w:rsidRPr="00E666B6">
        <w:rPr>
          <w:rFonts w:ascii="Courier New" w:hAnsi="Courier New" w:cs="Courier New"/>
          <w:sz w:val="20"/>
          <w:szCs w:val="20"/>
        </w:rPr>
        <w:t xml:space="preserve">final double PRICE_FLOOR_TICKET = </w:t>
      </w:r>
      <w:r w:rsidR="0015375F" w:rsidRPr="00E666B6">
        <w:rPr>
          <w:rFonts w:ascii="Courier New" w:hAnsi="Courier New" w:cs="Courier New"/>
          <w:sz w:val="20"/>
          <w:szCs w:val="20"/>
        </w:rPr>
        <w:t>180</w:t>
      </w:r>
      <w:r w:rsidRPr="00E666B6">
        <w:rPr>
          <w:rFonts w:ascii="Courier New" w:hAnsi="Courier New" w:cs="Courier New"/>
          <w:sz w:val="20"/>
          <w:szCs w:val="20"/>
        </w:rPr>
        <w:t>.0;</w:t>
      </w:r>
    </w:p>
    <w:p w14:paraId="47068785" w14:textId="08B5F532" w:rsidR="009A212F" w:rsidRDefault="009A212F" w:rsidP="00E666B6">
      <w:pPr>
        <w:ind w:firstLine="720"/>
        <w:rPr>
          <w:rFonts w:ascii="Courier New" w:hAnsi="Courier New" w:cs="Courier New"/>
          <w:sz w:val="20"/>
          <w:szCs w:val="20"/>
        </w:rPr>
      </w:pPr>
    </w:p>
    <w:p w14:paraId="478C400D" w14:textId="78DE508F" w:rsidR="00E666B6" w:rsidRPr="00E666B6" w:rsidRDefault="00E666B6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/** </w:t>
      </w:r>
      <w:r>
        <w:rPr>
          <w:rFonts w:ascii="Courier New" w:hAnsi="Courier New" w:cs="Courier New"/>
          <w:sz w:val="20"/>
          <w:szCs w:val="20"/>
        </w:rPr>
        <w:t>total number of tickets per</w:t>
      </w:r>
      <w:r w:rsidRPr="00E666B6">
        <w:rPr>
          <w:rFonts w:ascii="Courier New" w:hAnsi="Courier New" w:cs="Courier New"/>
          <w:sz w:val="20"/>
          <w:szCs w:val="20"/>
        </w:rPr>
        <w:t xml:space="preserve"> section */</w:t>
      </w:r>
    </w:p>
    <w:p w14:paraId="5BF72C11" w14:textId="3CF8030F" w:rsidR="009A212F" w:rsidRPr="00E666B6" w:rsidRDefault="009A212F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static final int </w:t>
      </w:r>
      <w:r w:rsidR="003B2F2A">
        <w:rPr>
          <w:rFonts w:ascii="Courier New" w:hAnsi="Courier New" w:cs="Courier New"/>
          <w:sz w:val="20"/>
          <w:szCs w:val="20"/>
        </w:rPr>
        <w:t>TOTAL_NUMBER_UPPER_TICKETS</w:t>
      </w:r>
      <w:r w:rsidRPr="00E666B6">
        <w:rPr>
          <w:rFonts w:ascii="Courier New" w:hAnsi="Courier New" w:cs="Courier New"/>
          <w:sz w:val="20"/>
          <w:szCs w:val="20"/>
        </w:rPr>
        <w:t>= 300;</w:t>
      </w:r>
    </w:p>
    <w:p w14:paraId="2C7EA23B" w14:textId="119A2B1F" w:rsidR="009A212F" w:rsidRPr="00E666B6" w:rsidRDefault="009A212F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static final int </w:t>
      </w:r>
      <w:r w:rsidR="003B2F2A">
        <w:rPr>
          <w:rFonts w:ascii="Courier New" w:hAnsi="Courier New" w:cs="Courier New"/>
          <w:sz w:val="20"/>
          <w:szCs w:val="20"/>
        </w:rPr>
        <w:t>TOTAL_NUMBER_LOWER_TICKETS</w:t>
      </w:r>
      <w:r w:rsidRPr="00E666B6">
        <w:rPr>
          <w:rFonts w:ascii="Courier New" w:hAnsi="Courier New" w:cs="Courier New"/>
          <w:sz w:val="20"/>
          <w:szCs w:val="20"/>
        </w:rPr>
        <w:t>= 300;</w:t>
      </w:r>
    </w:p>
    <w:p w14:paraId="48B71D84" w14:textId="6275017A" w:rsidR="009A212F" w:rsidRDefault="009A212F" w:rsidP="00E666B6">
      <w:pPr>
        <w:ind w:firstLine="720"/>
        <w:rPr>
          <w:rFonts w:ascii="Courier New" w:hAnsi="Courier New" w:cs="Courier New"/>
          <w:sz w:val="20"/>
          <w:szCs w:val="20"/>
        </w:rPr>
      </w:pPr>
      <w:r w:rsidRPr="00E666B6">
        <w:rPr>
          <w:rFonts w:ascii="Courier New" w:hAnsi="Courier New" w:cs="Courier New"/>
          <w:sz w:val="20"/>
          <w:szCs w:val="20"/>
        </w:rPr>
        <w:t xml:space="preserve">private static final int </w:t>
      </w:r>
      <w:r w:rsidR="003B2F2A">
        <w:rPr>
          <w:rFonts w:ascii="Courier New" w:hAnsi="Courier New" w:cs="Courier New"/>
          <w:sz w:val="20"/>
          <w:szCs w:val="20"/>
        </w:rPr>
        <w:t>TOTAL_NUMBER_FLOOR_TICKETS</w:t>
      </w:r>
      <w:r w:rsidRPr="00E666B6">
        <w:rPr>
          <w:rFonts w:ascii="Courier New" w:hAnsi="Courier New" w:cs="Courier New"/>
          <w:sz w:val="20"/>
          <w:szCs w:val="20"/>
        </w:rPr>
        <w:t>= 400;</w:t>
      </w:r>
    </w:p>
    <w:p w14:paraId="51F3C83D" w14:textId="04AC41D8" w:rsidR="00C34BC0" w:rsidRDefault="004572B5" w:rsidP="009A212F">
      <w:pPr>
        <w:pStyle w:val="Heading1"/>
      </w:pPr>
      <w:r w:rsidRPr="00DA021B">
        <w:t>Phase 1</w:t>
      </w:r>
      <w:r w:rsidR="00E601B8">
        <w:t xml:space="preserve"> (20 pts)</w:t>
      </w:r>
    </w:p>
    <w:p w14:paraId="6EA8E281" w14:textId="77777777" w:rsidR="002368FA" w:rsidRDefault="002368FA" w:rsidP="009A212F">
      <w:pPr>
        <w:rPr>
          <w:rFonts w:ascii="Times New Roman" w:hAnsi="Times New Roman"/>
          <w:b/>
        </w:rPr>
      </w:pPr>
    </w:p>
    <w:p w14:paraId="238177DB" w14:textId="497589BB" w:rsidR="003342F9" w:rsidRPr="003342F9" w:rsidRDefault="003342F9" w:rsidP="009A212F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Constructor</w:t>
      </w:r>
      <w:r w:rsidR="00325060">
        <w:rPr>
          <w:rFonts w:ascii="Times New Roman" w:hAnsi="Times New Roman"/>
          <w:b/>
        </w:rPr>
        <w:t>s</w:t>
      </w:r>
      <w:r w:rsidR="00EF630E">
        <w:rPr>
          <w:rFonts w:ascii="Times New Roman" w:hAnsi="Times New Roman"/>
          <w:b/>
        </w:rPr>
        <w:t xml:space="preserve"> </w:t>
      </w:r>
    </w:p>
    <w:p w14:paraId="4E1868BC" w14:textId="32840B5E" w:rsidR="003342F9" w:rsidRPr="003342F9" w:rsidRDefault="00557CB0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557CB0">
        <w:rPr>
          <w:rFonts w:ascii="Times New Roman" w:hAnsi="Times New Roman"/>
          <w:i/>
        </w:rPr>
        <w:t xml:space="preserve">constructor </w:t>
      </w:r>
      <w:r>
        <w:rPr>
          <w:rFonts w:ascii="Times New Roman" w:hAnsi="Times New Roman"/>
        </w:rPr>
        <w:t>is a</w:t>
      </w:r>
      <w:r w:rsidR="003342F9">
        <w:rPr>
          <w:rFonts w:ascii="Times New Roman" w:hAnsi="Times New Roman"/>
        </w:rPr>
        <w:t xml:space="preserve"> special </w:t>
      </w:r>
      <w:r w:rsidR="008B4B41">
        <w:rPr>
          <w:rFonts w:ascii="Times New Roman" w:hAnsi="Times New Roman"/>
        </w:rPr>
        <w:t>method with</w:t>
      </w:r>
      <w:r w:rsidR="00EF630E">
        <w:rPr>
          <w:rFonts w:ascii="Times New Roman" w:hAnsi="Times New Roman"/>
        </w:rPr>
        <w:t xml:space="preserve"> the same name as the c</w:t>
      </w:r>
      <w:r w:rsidR="003342F9">
        <w:rPr>
          <w:rFonts w:ascii="Times New Roman" w:hAnsi="Times New Roman"/>
        </w:rPr>
        <w:t xml:space="preserve">lass and </w:t>
      </w:r>
      <w:r w:rsidR="002E4C3E">
        <w:rPr>
          <w:rFonts w:ascii="Times New Roman" w:hAnsi="Times New Roman"/>
        </w:rPr>
        <w:t xml:space="preserve">generally initializes the </w:t>
      </w:r>
      <w:r w:rsidR="0015375F">
        <w:rPr>
          <w:rFonts w:ascii="Times New Roman" w:hAnsi="Times New Roman"/>
        </w:rPr>
        <w:t>instance variables</w:t>
      </w:r>
      <w:r>
        <w:rPr>
          <w:rFonts w:ascii="Times New Roman" w:hAnsi="Times New Roman"/>
        </w:rPr>
        <w:t xml:space="preserve"> to appropriate starting values</w:t>
      </w:r>
      <w:r w:rsidR="003342F9">
        <w:rPr>
          <w:rFonts w:ascii="Times New Roman" w:hAnsi="Times New Roman"/>
        </w:rPr>
        <w:t>.</w:t>
      </w:r>
      <w:r w:rsidR="008B4B41">
        <w:rPr>
          <w:rFonts w:ascii="Times New Roman" w:hAnsi="Times New Roman"/>
        </w:rPr>
        <w:t xml:space="preserve">  </w:t>
      </w:r>
    </w:p>
    <w:p w14:paraId="2CD90543" w14:textId="4D893979" w:rsidR="00A30FA0" w:rsidRDefault="00EF630E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3D7BCF">
        <w:rPr>
          <w:rFonts w:ascii="Courier New" w:hAnsi="Courier New"/>
        </w:rPr>
        <w:t xml:space="preserve">public </w:t>
      </w:r>
      <w:r w:rsidR="003D7BCF" w:rsidRPr="003D7BCF">
        <w:rPr>
          <w:rFonts w:ascii="Courier New" w:hAnsi="Courier New"/>
        </w:rPr>
        <w:t>Concert</w:t>
      </w:r>
      <w:r w:rsidR="00792581" w:rsidRPr="003D7BCF">
        <w:rPr>
          <w:rFonts w:ascii="Courier New" w:hAnsi="Courier New"/>
        </w:rPr>
        <w:t xml:space="preserve"> (</w:t>
      </w:r>
      <w:r w:rsidR="00A76AC6" w:rsidRPr="003D7BCF">
        <w:rPr>
          <w:rFonts w:ascii="Courier New" w:hAnsi="Courier New"/>
        </w:rPr>
        <w:t>)</w:t>
      </w:r>
      <w:r w:rsidR="00792581" w:rsidRPr="003D7BCF">
        <w:rPr>
          <w:rFonts w:ascii="Times New Roman" w:hAnsi="Times New Roman"/>
        </w:rPr>
        <w:t xml:space="preserve"> </w:t>
      </w:r>
      <w:r w:rsidR="001E3D05" w:rsidRPr="003D7BCF">
        <w:rPr>
          <w:rFonts w:ascii="Times New Roman" w:hAnsi="Times New Roman"/>
        </w:rPr>
        <w:t>–</w:t>
      </w:r>
      <w:r w:rsidR="008241DE">
        <w:rPr>
          <w:rFonts w:ascii="Times New Roman" w:hAnsi="Times New Roman"/>
        </w:rPr>
        <w:t>default</w:t>
      </w:r>
      <w:r w:rsidR="008241DE" w:rsidRPr="003D7BCF">
        <w:rPr>
          <w:rFonts w:ascii="Times New Roman" w:hAnsi="Times New Roman"/>
        </w:rPr>
        <w:t xml:space="preserve"> </w:t>
      </w:r>
      <w:r w:rsidR="00A30FA0" w:rsidRPr="003D7BCF">
        <w:rPr>
          <w:rFonts w:ascii="Times New Roman" w:hAnsi="Times New Roman"/>
        </w:rPr>
        <w:t>con</w:t>
      </w:r>
      <w:r w:rsidR="00CD690B" w:rsidRPr="003D7BCF">
        <w:rPr>
          <w:rFonts w:ascii="Times New Roman" w:hAnsi="Times New Roman"/>
        </w:rPr>
        <w:t>s</w:t>
      </w:r>
      <w:r w:rsidR="002A30EF" w:rsidRPr="003D7BCF">
        <w:rPr>
          <w:rFonts w:ascii="Times New Roman" w:hAnsi="Times New Roman"/>
        </w:rPr>
        <w:t>truc</w:t>
      </w:r>
      <w:r w:rsidR="000C564D" w:rsidRPr="003D7BCF">
        <w:rPr>
          <w:rFonts w:ascii="Times New Roman" w:hAnsi="Times New Roman"/>
        </w:rPr>
        <w:t>tor</w:t>
      </w:r>
      <w:r w:rsidR="003D7BCF">
        <w:rPr>
          <w:rFonts w:ascii="Times New Roman" w:hAnsi="Times New Roman"/>
        </w:rPr>
        <w:t xml:space="preserve"> </w:t>
      </w:r>
      <w:r w:rsidR="008241DE">
        <w:rPr>
          <w:rFonts w:ascii="Times New Roman" w:hAnsi="Times New Roman"/>
        </w:rPr>
        <w:t xml:space="preserve">that </w:t>
      </w:r>
      <w:r w:rsidR="003D7BCF">
        <w:rPr>
          <w:rFonts w:ascii="Times New Roman" w:hAnsi="Times New Roman"/>
        </w:rPr>
        <w:t xml:space="preserve">assigns the following initial values to the instance variables: </w:t>
      </w:r>
      <w:r w:rsidR="008257E3" w:rsidRPr="003D7BCF">
        <w:rPr>
          <w:rFonts w:ascii="Times New Roman" w:hAnsi="Times New Roman"/>
        </w:rPr>
        <w:t xml:space="preserve"> </w:t>
      </w:r>
    </w:p>
    <w:p w14:paraId="7556D51A" w14:textId="0D36B45C" w:rsidR="003D7BCF" w:rsidRDefault="003D7BCF" w:rsidP="00974BBB">
      <w:pPr>
        <w:pStyle w:val="ListParagraph"/>
        <w:numPr>
          <w:ilvl w:val="1"/>
          <w:numId w:val="31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concert date: </w:t>
      </w:r>
      <w:r w:rsidR="008241DE">
        <w:rPr>
          <w:rFonts w:ascii="Times New Roman" w:hAnsi="Times New Roman"/>
        </w:rPr>
        <w:t>month (</w:t>
      </w:r>
      <w:r w:rsidR="000A4BDA">
        <w:rPr>
          <w:rFonts w:ascii="Times New Roman" w:hAnsi="Times New Roman"/>
        </w:rPr>
        <w:t>9</w:t>
      </w:r>
      <w:r w:rsidR="008241DE">
        <w:rPr>
          <w:rFonts w:ascii="Times New Roman" w:hAnsi="Times New Roman"/>
        </w:rPr>
        <w:t>), day (8), year (2019)</w:t>
      </w:r>
    </w:p>
    <w:p w14:paraId="353E64C2" w14:textId="6F090C60" w:rsidR="003D7BCF" w:rsidRDefault="003D7BCF" w:rsidP="00974BBB">
      <w:pPr>
        <w:pStyle w:val="ListParagraph"/>
        <w:numPr>
          <w:ilvl w:val="1"/>
          <w:numId w:val="31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>artist: Jonas Brothers</w:t>
      </w:r>
    </w:p>
    <w:p w14:paraId="492CA1EE" w14:textId="43045D18" w:rsidR="003D7BCF" w:rsidRDefault="000A4BDA" w:rsidP="00974BBB">
      <w:pPr>
        <w:pStyle w:val="ListParagraph"/>
        <w:numPr>
          <w:ilvl w:val="1"/>
          <w:numId w:val="31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>venue</w:t>
      </w:r>
      <w:r w:rsidR="003D7BCF">
        <w:rPr>
          <w:rFonts w:ascii="Times New Roman" w:hAnsi="Times New Roman"/>
        </w:rPr>
        <w:t xml:space="preserve">: </w:t>
      </w:r>
      <w:r w:rsidR="00F21A21">
        <w:rPr>
          <w:rFonts w:ascii="Times New Roman" w:hAnsi="Times New Roman"/>
        </w:rPr>
        <w:t xml:space="preserve">Van </w:t>
      </w:r>
      <w:proofErr w:type="spellStart"/>
      <w:r w:rsidR="00F21A21">
        <w:rPr>
          <w:rFonts w:ascii="Times New Roman" w:hAnsi="Times New Roman"/>
        </w:rPr>
        <w:t>Andel</w:t>
      </w:r>
      <w:proofErr w:type="spellEnd"/>
      <w:r w:rsidR="00F21A21">
        <w:rPr>
          <w:rFonts w:ascii="Times New Roman" w:hAnsi="Times New Roman"/>
        </w:rPr>
        <w:t xml:space="preserve"> Arena</w:t>
      </w:r>
    </w:p>
    <w:p w14:paraId="62DE0836" w14:textId="7F16E0AE" w:rsidR="004426E9" w:rsidRDefault="003F7753" w:rsidP="00974BBB">
      <w:pPr>
        <w:pStyle w:val="ListParagraph"/>
        <w:numPr>
          <w:ilvl w:val="1"/>
          <w:numId w:val="31"/>
        </w:numPr>
        <w:ind w:left="1170" w:hanging="450"/>
        <w:rPr>
          <w:rFonts w:ascii="Times New Roman" w:hAnsi="Times New Roman"/>
        </w:rPr>
      </w:pPr>
      <w:bookmarkStart w:id="0" w:name="_Hlk19703628"/>
      <w:r>
        <w:rPr>
          <w:rFonts w:ascii="Times New Roman" w:hAnsi="Times New Roman"/>
        </w:rPr>
        <w:t>set</w:t>
      </w:r>
      <w:r w:rsidR="0001621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4426E9">
        <w:rPr>
          <w:rFonts w:ascii="Times New Roman" w:hAnsi="Times New Roman"/>
        </w:rPr>
        <w:t>total</w:t>
      </w:r>
      <w:r>
        <w:rPr>
          <w:rFonts w:ascii="Times New Roman" w:hAnsi="Times New Roman"/>
        </w:rPr>
        <w:t xml:space="preserve"> sales to zero</w:t>
      </w:r>
    </w:p>
    <w:p w14:paraId="3A4BE58C" w14:textId="7416D09F" w:rsidR="003D7BCF" w:rsidRDefault="009A212F" w:rsidP="00974BBB">
      <w:pPr>
        <w:pStyle w:val="ListParagraph"/>
        <w:numPr>
          <w:ilvl w:val="1"/>
          <w:numId w:val="31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>set</w:t>
      </w:r>
      <w:r w:rsidR="0001621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D629DA">
        <w:rPr>
          <w:rFonts w:ascii="Times New Roman" w:hAnsi="Times New Roman"/>
        </w:rPr>
        <w:t>number of available tickets for the different sections to the corresponding constant variable that contains the total number of tickets for th</w:t>
      </w:r>
      <w:r w:rsidR="004426E9">
        <w:rPr>
          <w:rFonts w:ascii="Times New Roman" w:hAnsi="Times New Roman"/>
        </w:rPr>
        <w:t>at</w:t>
      </w:r>
      <w:r w:rsidR="00D629DA">
        <w:rPr>
          <w:rFonts w:ascii="Times New Roman" w:hAnsi="Times New Roman"/>
        </w:rPr>
        <w:t xml:space="preserve"> section.</w:t>
      </w:r>
    </w:p>
    <w:p w14:paraId="4359D456" w14:textId="6006506B" w:rsidR="004426E9" w:rsidRDefault="004426E9" w:rsidP="00974BBB">
      <w:pPr>
        <w:ind w:left="1170" w:hanging="450"/>
        <w:rPr>
          <w:rFonts w:ascii="Times New Roman" w:hAnsi="Times New Roman"/>
          <w:u w:val="single"/>
        </w:rPr>
      </w:pPr>
      <w:r w:rsidRPr="002368FA">
        <w:rPr>
          <w:rFonts w:ascii="Times New Roman" w:hAnsi="Times New Roman"/>
          <w:u w:val="single"/>
        </w:rPr>
        <w:t xml:space="preserve">Example: </w:t>
      </w:r>
    </w:p>
    <w:p w14:paraId="466F52C6" w14:textId="124556AD" w:rsidR="004426E9" w:rsidRPr="000C7A87" w:rsidRDefault="00B329AB" w:rsidP="00974BBB">
      <w:pPr>
        <w:ind w:left="1170" w:hanging="450"/>
        <w:rPr>
          <w:rFonts w:ascii="Courier New" w:hAnsi="Courier New" w:cs="Courier New"/>
        </w:rPr>
      </w:pPr>
      <w:proofErr w:type="spellStart"/>
      <w:r w:rsidRPr="00B329AB">
        <w:rPr>
          <w:rFonts w:ascii="Courier New" w:hAnsi="Courier New" w:cs="Courier New"/>
        </w:rPr>
        <w:t>availableUpperTickets</w:t>
      </w:r>
      <w:proofErr w:type="spellEnd"/>
      <w:r w:rsidR="004426E9" w:rsidRPr="000C7A87">
        <w:rPr>
          <w:rFonts w:ascii="Courier New" w:hAnsi="Courier New" w:cs="Courier New"/>
        </w:rPr>
        <w:t xml:space="preserve"> =</w:t>
      </w:r>
      <w:r w:rsidR="004426E9" w:rsidRPr="000C7A87">
        <w:rPr>
          <w:rFonts w:ascii="Times New Roman" w:hAnsi="Times New Roman"/>
        </w:rPr>
        <w:t xml:space="preserve"> </w:t>
      </w:r>
      <w:r w:rsidR="003B2F2A" w:rsidRPr="003B2F2A">
        <w:rPr>
          <w:rFonts w:ascii="Courier New" w:hAnsi="Courier New" w:cs="Courier New"/>
        </w:rPr>
        <w:t>TOTAL_NUMBER_UPPER_TICKETS</w:t>
      </w:r>
      <w:r w:rsidR="004426E9" w:rsidRPr="000C7A87">
        <w:rPr>
          <w:rFonts w:ascii="Courier New" w:hAnsi="Courier New" w:cs="Courier New"/>
        </w:rPr>
        <w:t>;</w:t>
      </w:r>
    </w:p>
    <w:p w14:paraId="71D95F3C" w14:textId="77777777" w:rsidR="004426E9" w:rsidRPr="004426E9" w:rsidRDefault="004426E9" w:rsidP="004426E9">
      <w:pPr>
        <w:ind w:left="1800"/>
        <w:rPr>
          <w:rFonts w:ascii="Times New Roman" w:hAnsi="Times New Roman"/>
        </w:rPr>
      </w:pPr>
    </w:p>
    <w:bookmarkEnd w:id="0"/>
    <w:p w14:paraId="26871226" w14:textId="01453F54" w:rsidR="008913B8" w:rsidRPr="008913B8" w:rsidRDefault="008913B8" w:rsidP="008913B8">
      <w:pPr>
        <w:pStyle w:val="ListParagraph"/>
        <w:numPr>
          <w:ilvl w:val="0"/>
          <w:numId w:val="9"/>
        </w:numPr>
        <w:ind w:left="720" w:hanging="270"/>
        <w:rPr>
          <w:rFonts w:ascii="Times New Roman" w:hAnsi="Times New Roman"/>
        </w:rPr>
      </w:pPr>
      <w:r w:rsidRPr="008913B8">
        <w:rPr>
          <w:rFonts w:ascii="Courier New" w:hAnsi="Courier New"/>
        </w:rPr>
        <w:t>public Concert (int m, int d, int y, String a, String v)</w:t>
      </w:r>
      <w:r w:rsidRPr="008913B8">
        <w:rPr>
          <w:rFonts w:ascii="Times New Roman" w:hAnsi="Times New Roman"/>
        </w:rPr>
        <w:t xml:space="preserve"> </w:t>
      </w:r>
    </w:p>
    <w:p w14:paraId="7CB9354C" w14:textId="234A526B" w:rsidR="008913B8" w:rsidRPr="008913B8" w:rsidRDefault="008913B8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 w:rsidRPr="008913B8">
        <w:rPr>
          <w:rFonts w:ascii="Times New Roman" w:hAnsi="Times New Roman"/>
        </w:rPr>
        <w:t>sets the month, day, year</w:t>
      </w:r>
      <w:r>
        <w:rPr>
          <w:rFonts w:ascii="Times New Roman" w:hAnsi="Times New Roman"/>
        </w:rPr>
        <w:t xml:space="preserve"> to the provided input parameters</w:t>
      </w:r>
      <w:r w:rsidRPr="008913B8">
        <w:rPr>
          <w:rFonts w:ascii="Times New Roman" w:hAnsi="Times New Roman"/>
        </w:rPr>
        <w:t xml:space="preserve"> – For now, assume the value</w:t>
      </w:r>
      <w:r>
        <w:rPr>
          <w:rFonts w:ascii="Times New Roman" w:hAnsi="Times New Roman"/>
        </w:rPr>
        <w:t>s</w:t>
      </w:r>
      <w:r w:rsidRPr="008913B8">
        <w:rPr>
          <w:rFonts w:ascii="Times New Roman" w:hAnsi="Times New Roman"/>
        </w:rPr>
        <w:t xml:space="preserve"> entered as input parameter</w:t>
      </w:r>
      <w:r>
        <w:rPr>
          <w:rFonts w:ascii="Times New Roman" w:hAnsi="Times New Roman"/>
        </w:rPr>
        <w:t>s</w:t>
      </w:r>
      <w:r w:rsidRPr="008913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are </w:t>
      </w:r>
      <w:r w:rsidRPr="008913B8">
        <w:rPr>
          <w:rFonts w:ascii="Times New Roman" w:hAnsi="Times New Roman"/>
        </w:rPr>
        <w:t>correct</w:t>
      </w:r>
    </w:p>
    <w:p w14:paraId="26CFF73A" w14:textId="05565F0F" w:rsidR="008913B8" w:rsidRDefault="008913B8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 w:rsidRPr="008913B8">
        <w:rPr>
          <w:rFonts w:ascii="Times New Roman" w:hAnsi="Times New Roman"/>
        </w:rPr>
        <w:t>sets the artist name and venue to the provided parameters</w:t>
      </w:r>
    </w:p>
    <w:p w14:paraId="4D5A915A" w14:textId="327ECC7A" w:rsidR="008913B8" w:rsidRPr="003F7753" w:rsidRDefault="003F7753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>sets all the other instance variables the same way it was done on the default constructor</w:t>
      </w:r>
    </w:p>
    <w:p w14:paraId="1BB32806" w14:textId="77777777" w:rsidR="000609C3" w:rsidRPr="000609C3" w:rsidRDefault="000609C3" w:rsidP="009A212F">
      <w:pPr>
        <w:ind w:left="720"/>
        <w:rPr>
          <w:rFonts w:ascii="Times New Roman" w:hAnsi="Times New Roman"/>
          <w:b/>
          <w:sz w:val="28"/>
          <w:highlight w:val="yellow"/>
        </w:rPr>
      </w:pPr>
    </w:p>
    <w:p w14:paraId="1F8D0EF3" w14:textId="6E5E3E15" w:rsidR="003342F9" w:rsidRPr="003342F9" w:rsidRDefault="003342F9" w:rsidP="009A212F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lastRenderedPageBreak/>
        <w:t>Accessor Methods</w:t>
      </w:r>
      <w:r w:rsidR="00EF630E">
        <w:rPr>
          <w:rFonts w:ascii="Times New Roman" w:hAnsi="Times New Roman"/>
          <w:b/>
        </w:rPr>
        <w:t xml:space="preserve"> </w:t>
      </w:r>
    </w:p>
    <w:p w14:paraId="73B808CC" w14:textId="4F89754D" w:rsidR="00A665AD" w:rsidRDefault="003342F9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</w:t>
      </w:r>
      <w:r w:rsidR="00552EF8" w:rsidRPr="00557CB0">
        <w:rPr>
          <w:rFonts w:ascii="Times New Roman" w:hAnsi="Times New Roman"/>
          <w:i/>
        </w:rPr>
        <w:t>accessor</w:t>
      </w:r>
      <w:r w:rsidR="00552EF8" w:rsidRPr="00CB70EE">
        <w:rPr>
          <w:rFonts w:ascii="Times New Roman" w:hAnsi="Times New Roman"/>
        </w:rPr>
        <w:t xml:space="preserve"> </w:t>
      </w:r>
      <w:r w:rsidR="00552EF8">
        <w:rPr>
          <w:rFonts w:ascii="Times New Roman" w:hAnsi="Times New Roman"/>
        </w:rPr>
        <w:t xml:space="preserve">method </w:t>
      </w:r>
      <w:r w:rsidR="000C7A87">
        <w:rPr>
          <w:rFonts w:ascii="Times New Roman" w:hAnsi="Times New Roman"/>
        </w:rPr>
        <w:t xml:space="preserve">is used to </w:t>
      </w:r>
      <w:r w:rsidR="00F6258D">
        <w:rPr>
          <w:rFonts w:ascii="Times New Roman" w:hAnsi="Times New Roman"/>
        </w:rPr>
        <w:t>‘</w:t>
      </w:r>
      <w:r w:rsidR="000C7A87">
        <w:rPr>
          <w:rFonts w:ascii="Times New Roman" w:hAnsi="Times New Roman"/>
        </w:rPr>
        <w:t>read</w:t>
      </w:r>
      <w:r w:rsidR="00F6258D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class fields</w:t>
      </w:r>
      <w:r w:rsidR="000609C3">
        <w:rPr>
          <w:rFonts w:ascii="Times New Roman" w:hAnsi="Times New Roman"/>
        </w:rPr>
        <w:t>/instance variables</w:t>
      </w:r>
      <w:r>
        <w:rPr>
          <w:rFonts w:ascii="Times New Roman" w:hAnsi="Times New Roman"/>
        </w:rPr>
        <w:t xml:space="preserve">.  </w:t>
      </w:r>
      <w:r w:rsidR="0029370C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names </w:t>
      </w:r>
      <w:r w:rsidR="0029370C">
        <w:rPr>
          <w:rFonts w:ascii="Times New Roman" w:hAnsi="Times New Roman"/>
        </w:rPr>
        <w:t xml:space="preserve">for these methods, which </w:t>
      </w:r>
      <w:r>
        <w:rPr>
          <w:rFonts w:ascii="Times New Roman" w:hAnsi="Times New Roman"/>
        </w:rPr>
        <w:t>simply return the current value of a field</w:t>
      </w:r>
      <w:r w:rsidR="0029370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often begin with</w:t>
      </w:r>
      <w:r w:rsidR="00BF5632">
        <w:rPr>
          <w:rFonts w:ascii="Times New Roman" w:hAnsi="Times New Roman"/>
        </w:rPr>
        <w:t xml:space="preserve"> the prefix</w:t>
      </w:r>
      <w:r>
        <w:rPr>
          <w:rFonts w:ascii="Times New Roman" w:hAnsi="Times New Roman"/>
        </w:rPr>
        <w:t xml:space="preserve"> ‘get’.</w:t>
      </w:r>
      <w:r w:rsidR="003946FD">
        <w:rPr>
          <w:rFonts w:ascii="Times New Roman" w:hAnsi="Times New Roman"/>
        </w:rPr>
        <w:t xml:space="preserve"> </w:t>
      </w:r>
    </w:p>
    <w:p w14:paraId="67FB33E1" w14:textId="76365E36" w:rsidR="004572B5" w:rsidRPr="00A665AD" w:rsidRDefault="004572B5" w:rsidP="009A212F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A665AD">
        <w:rPr>
          <w:rFonts w:ascii="Courier New" w:hAnsi="Courier New"/>
        </w:rPr>
        <w:t xml:space="preserve">public String </w:t>
      </w:r>
      <w:proofErr w:type="spellStart"/>
      <w:r w:rsidRPr="00A665AD">
        <w:rPr>
          <w:rFonts w:ascii="Courier New" w:hAnsi="Courier New"/>
        </w:rPr>
        <w:t>get</w:t>
      </w:r>
      <w:r w:rsidR="000609C3" w:rsidRPr="00A665AD">
        <w:rPr>
          <w:rFonts w:ascii="Courier New" w:hAnsi="Courier New"/>
        </w:rPr>
        <w:t>Artist</w:t>
      </w:r>
      <w:proofErr w:type="spellEnd"/>
      <w:r w:rsidRPr="00A665AD">
        <w:rPr>
          <w:rFonts w:ascii="Courier New" w:hAnsi="Courier New"/>
        </w:rPr>
        <w:t xml:space="preserve"> ()</w:t>
      </w:r>
      <w:r w:rsidRPr="00A665AD">
        <w:rPr>
          <w:rFonts w:ascii="Times New Roman" w:hAnsi="Times New Roman"/>
        </w:rPr>
        <w:t xml:space="preserve"> - returns the </w:t>
      </w:r>
      <w:r w:rsidR="000609C3" w:rsidRPr="00A665AD">
        <w:rPr>
          <w:rFonts w:ascii="Times New Roman" w:hAnsi="Times New Roman"/>
        </w:rPr>
        <w:t>artist</w:t>
      </w:r>
      <w:r w:rsidRPr="00A665AD">
        <w:rPr>
          <w:rFonts w:ascii="Times New Roman" w:hAnsi="Times New Roman"/>
        </w:rPr>
        <w:t xml:space="preserve"> name.</w:t>
      </w:r>
    </w:p>
    <w:p w14:paraId="2E5D033F" w14:textId="5436DC22" w:rsidR="004572B5" w:rsidRDefault="004572B5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>
        <w:rPr>
          <w:rFonts w:ascii="Courier New" w:hAnsi="Courier New"/>
        </w:rPr>
        <w:t xml:space="preserve">ic String </w:t>
      </w:r>
      <w:proofErr w:type="spellStart"/>
      <w:r>
        <w:rPr>
          <w:rFonts w:ascii="Courier New" w:hAnsi="Courier New"/>
        </w:rPr>
        <w:t>get</w:t>
      </w:r>
      <w:r w:rsidR="00ED3C7F">
        <w:rPr>
          <w:rFonts w:ascii="Courier New" w:hAnsi="Courier New"/>
        </w:rPr>
        <w:t>Venue</w:t>
      </w:r>
      <w:proofErr w:type="spellEnd"/>
      <w:r>
        <w:rPr>
          <w:rFonts w:ascii="Courier New" w:hAnsi="Courier New"/>
        </w:rPr>
        <w:t xml:space="preserve"> (</w:t>
      </w:r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returns the </w:t>
      </w:r>
      <w:r w:rsidR="00ED3C7F">
        <w:rPr>
          <w:rFonts w:ascii="Times New Roman" w:hAnsi="Times New Roman"/>
        </w:rPr>
        <w:t>venue</w:t>
      </w:r>
      <w:r w:rsidR="000609C3">
        <w:rPr>
          <w:rFonts w:ascii="Times New Roman" w:hAnsi="Times New Roman"/>
        </w:rPr>
        <w:t xml:space="preserve"> of the concert</w:t>
      </w:r>
    </w:p>
    <w:p w14:paraId="37F1B79A" w14:textId="77777777" w:rsidR="00AE0D2C" w:rsidRDefault="003173EA" w:rsidP="003173EA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947E96">
        <w:rPr>
          <w:rFonts w:ascii="Courier New" w:hAnsi="Courier New"/>
        </w:rPr>
        <w:t xml:space="preserve">public double </w:t>
      </w:r>
      <w:proofErr w:type="spellStart"/>
      <w:r w:rsidRPr="00947E96">
        <w:rPr>
          <w:rFonts w:ascii="Courier New" w:hAnsi="Courier New"/>
        </w:rPr>
        <w:t>getTicketPrice</w:t>
      </w:r>
      <w:proofErr w:type="spellEnd"/>
      <w:r w:rsidRPr="00947E96">
        <w:rPr>
          <w:rFonts w:ascii="Courier New" w:hAnsi="Courier New"/>
        </w:rPr>
        <w:t xml:space="preserve"> (char </w:t>
      </w:r>
      <w:proofErr w:type="spellStart"/>
      <w:r w:rsidRPr="00947E96">
        <w:rPr>
          <w:rFonts w:ascii="Courier New" w:hAnsi="Courier New"/>
        </w:rPr>
        <w:t>ticketType</w:t>
      </w:r>
      <w:proofErr w:type="spellEnd"/>
      <w:r w:rsidRPr="00947E96">
        <w:rPr>
          <w:rFonts w:ascii="Courier New" w:hAnsi="Courier New"/>
        </w:rPr>
        <w:t>)</w:t>
      </w:r>
      <w:r w:rsidRPr="00947E96">
        <w:rPr>
          <w:rFonts w:ascii="Times New Roman" w:hAnsi="Times New Roman"/>
        </w:rPr>
        <w:t xml:space="preserve"> - returns the price of the ticket based on the </w:t>
      </w:r>
      <w:r w:rsidR="00947E96" w:rsidRPr="00947E96">
        <w:rPr>
          <w:rFonts w:ascii="Times New Roman" w:hAnsi="Times New Roman"/>
        </w:rPr>
        <w:t>ticket type</w:t>
      </w:r>
      <w:r w:rsidR="00AE0D2C">
        <w:rPr>
          <w:rFonts w:ascii="Times New Roman" w:hAnsi="Times New Roman"/>
        </w:rPr>
        <w:t>.</w:t>
      </w:r>
      <w:r w:rsidRPr="00947E96">
        <w:rPr>
          <w:rFonts w:ascii="Times New Roman" w:hAnsi="Times New Roman"/>
        </w:rPr>
        <w:t xml:space="preserve"> </w:t>
      </w:r>
    </w:p>
    <w:p w14:paraId="57A7E89B" w14:textId="51D3730E" w:rsidR="003173EA" w:rsidRPr="00AE0D2C" w:rsidRDefault="003173EA" w:rsidP="00AE0D2C">
      <w:pPr>
        <w:ind w:left="360"/>
        <w:rPr>
          <w:rFonts w:ascii="Times New Roman" w:hAnsi="Times New Roman"/>
        </w:rPr>
      </w:pPr>
      <w:r w:rsidRPr="00AE0D2C">
        <w:rPr>
          <w:rFonts w:ascii="Times New Roman" w:hAnsi="Times New Roman"/>
        </w:rPr>
        <w:t xml:space="preserve"> </w:t>
      </w:r>
    </w:p>
    <w:p w14:paraId="4088C50E" w14:textId="77777777" w:rsidR="003173EA" w:rsidRPr="00F6258D" w:rsidRDefault="003173EA" w:rsidP="003173EA">
      <w:pPr>
        <w:ind w:left="720"/>
        <w:rPr>
          <w:rFonts w:ascii="Times New Roman" w:hAnsi="Times New Roman"/>
          <w:u w:val="single"/>
        </w:rPr>
      </w:pPr>
      <w:r w:rsidRPr="00F6258D">
        <w:rPr>
          <w:rFonts w:ascii="Times New Roman" w:hAnsi="Times New Roman"/>
          <w:u w:val="single"/>
        </w:rPr>
        <w:t xml:space="preserve">The valid values for ticket type are: </w:t>
      </w:r>
    </w:p>
    <w:p w14:paraId="59FC7F21" w14:textId="77777777" w:rsidR="003173EA" w:rsidRPr="00947E96" w:rsidRDefault="003173EA" w:rsidP="003173EA">
      <w:pPr>
        <w:pStyle w:val="ListParagraph"/>
        <w:rPr>
          <w:rFonts w:ascii="Times New Roman" w:hAnsi="Times New Roman"/>
        </w:rPr>
      </w:pPr>
    </w:p>
    <w:p w14:paraId="46A5F50C" w14:textId="7CD41D6E" w:rsidR="003173EA" w:rsidRPr="00947E96" w:rsidRDefault="003173EA" w:rsidP="003173EA">
      <w:pPr>
        <w:pStyle w:val="ListParagraph"/>
        <w:numPr>
          <w:ilvl w:val="1"/>
          <w:numId w:val="29"/>
        </w:numPr>
        <w:ind w:left="1080"/>
        <w:rPr>
          <w:rFonts w:ascii="Times New Roman" w:hAnsi="Times New Roman"/>
        </w:rPr>
      </w:pPr>
      <w:r w:rsidRPr="00947E96">
        <w:rPr>
          <w:rFonts w:ascii="Times New Roman" w:hAnsi="Times New Roman"/>
        </w:rPr>
        <w:t xml:space="preserve">'U', for tickets in the upper section. </w:t>
      </w:r>
    </w:p>
    <w:p w14:paraId="67B6A1F4" w14:textId="707A0EFA" w:rsidR="003173EA" w:rsidRPr="00947E96" w:rsidRDefault="003173EA" w:rsidP="003173EA">
      <w:pPr>
        <w:pStyle w:val="ListParagraph"/>
        <w:numPr>
          <w:ilvl w:val="1"/>
          <w:numId w:val="29"/>
        </w:numPr>
        <w:ind w:left="1080"/>
        <w:rPr>
          <w:rFonts w:ascii="Times New Roman" w:hAnsi="Times New Roman"/>
        </w:rPr>
      </w:pPr>
      <w:r w:rsidRPr="00947E96">
        <w:rPr>
          <w:rFonts w:ascii="Times New Roman" w:hAnsi="Times New Roman"/>
        </w:rPr>
        <w:t>'L', for tickets in the lower section</w:t>
      </w:r>
    </w:p>
    <w:p w14:paraId="646FEA40" w14:textId="159D7D24" w:rsidR="003173EA" w:rsidRDefault="003173EA" w:rsidP="003173EA">
      <w:pPr>
        <w:pStyle w:val="ListParagraph"/>
        <w:numPr>
          <w:ilvl w:val="1"/>
          <w:numId w:val="29"/>
        </w:numPr>
        <w:ind w:left="1080"/>
        <w:rPr>
          <w:rFonts w:ascii="Times New Roman" w:hAnsi="Times New Roman"/>
        </w:rPr>
      </w:pPr>
      <w:r w:rsidRPr="00947E96">
        <w:rPr>
          <w:rFonts w:ascii="Times New Roman" w:hAnsi="Times New Roman"/>
        </w:rPr>
        <w:t>'F', for tickets in the floor section</w:t>
      </w:r>
    </w:p>
    <w:p w14:paraId="60510832" w14:textId="77777777" w:rsidR="00FB27FA" w:rsidRPr="00FB27FA" w:rsidRDefault="00FB27FA" w:rsidP="00FB27FA">
      <w:pPr>
        <w:ind w:left="720"/>
        <w:rPr>
          <w:rFonts w:ascii="Times New Roman" w:hAnsi="Times New Roman"/>
        </w:rPr>
      </w:pPr>
    </w:p>
    <w:p w14:paraId="032EED93" w14:textId="40F7C883" w:rsidR="00FB27FA" w:rsidRPr="00FB27FA" w:rsidRDefault="00FB27FA" w:rsidP="00FB27FA">
      <w:pPr>
        <w:ind w:left="720"/>
        <w:rPr>
          <w:rFonts w:ascii="Times New Roman" w:hAnsi="Times New Roman"/>
        </w:rPr>
      </w:pPr>
      <w:r w:rsidRPr="00FB27FA">
        <w:rPr>
          <w:rFonts w:ascii="Times New Roman" w:hAnsi="Times New Roman"/>
          <w:u w:val="single"/>
        </w:rPr>
        <w:t>Example:</w:t>
      </w:r>
      <w:r>
        <w:rPr>
          <w:rFonts w:ascii="Times New Roman" w:hAnsi="Times New Roman"/>
        </w:rPr>
        <w:t xml:space="preserve">  If </w:t>
      </w:r>
      <w:proofErr w:type="spellStart"/>
      <w:r>
        <w:rPr>
          <w:rFonts w:ascii="Times New Roman" w:hAnsi="Times New Roman"/>
        </w:rPr>
        <w:t>ticketType</w:t>
      </w:r>
      <w:proofErr w:type="spellEnd"/>
      <w:r>
        <w:rPr>
          <w:rFonts w:ascii="Times New Roman" w:hAnsi="Times New Roman"/>
        </w:rPr>
        <w:t xml:space="preserve"> is </w:t>
      </w:r>
      <w:r w:rsidRPr="00947E96">
        <w:rPr>
          <w:rFonts w:ascii="Times New Roman" w:hAnsi="Times New Roman"/>
        </w:rPr>
        <w:t xml:space="preserve">'U', </w:t>
      </w:r>
      <w:r>
        <w:rPr>
          <w:rFonts w:ascii="Times New Roman" w:hAnsi="Times New Roman"/>
        </w:rPr>
        <w:t xml:space="preserve">this method should return </w:t>
      </w:r>
      <w:r w:rsidRPr="00E666B6">
        <w:rPr>
          <w:rFonts w:ascii="Courier New" w:hAnsi="Courier New" w:cs="Courier New"/>
          <w:sz w:val="20"/>
          <w:szCs w:val="20"/>
        </w:rPr>
        <w:t>PRICE_UPPER_TICKET</w:t>
      </w:r>
      <w:r w:rsidRPr="00FB27FA">
        <w:rPr>
          <w:rFonts w:ascii="Times New Roman" w:hAnsi="Times New Roman"/>
        </w:rPr>
        <w:t>, etc.</w:t>
      </w:r>
    </w:p>
    <w:p w14:paraId="5B549360" w14:textId="77777777" w:rsidR="005B1A63" w:rsidRPr="005B1A63" w:rsidRDefault="005B1A63" w:rsidP="005B1A63">
      <w:pPr>
        <w:ind w:left="720"/>
        <w:rPr>
          <w:rFonts w:ascii="Times New Roman" w:hAnsi="Times New Roman"/>
        </w:rPr>
      </w:pPr>
    </w:p>
    <w:p w14:paraId="1CAB9EB4" w14:textId="5D3C6778" w:rsidR="00CD690B" w:rsidRDefault="00B94ABC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>publi</w:t>
      </w:r>
      <w:r w:rsidR="000609C3">
        <w:rPr>
          <w:rFonts w:ascii="Courier New" w:hAnsi="Courier New"/>
        </w:rPr>
        <w:t xml:space="preserve">c int </w:t>
      </w:r>
      <w:proofErr w:type="spellStart"/>
      <w:r w:rsidR="000609C3">
        <w:rPr>
          <w:rFonts w:ascii="Courier New" w:hAnsi="Courier New"/>
        </w:rPr>
        <w:t>getAvailableUpperTickets</w:t>
      </w:r>
      <w:proofErr w:type="spellEnd"/>
      <w:r w:rsidR="000609C3">
        <w:rPr>
          <w:rFonts w:ascii="Courier New" w:hAnsi="Courier New"/>
        </w:rPr>
        <w:t xml:space="preserve"> </w:t>
      </w:r>
      <w:r w:rsidR="00A76414">
        <w:rPr>
          <w:rFonts w:ascii="Courier New" w:hAnsi="Courier New"/>
        </w:rPr>
        <w:t>(</w:t>
      </w:r>
      <w:r w:rsidR="00A30FA0" w:rsidRPr="00A30FA0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</w:t>
      </w:r>
      <w:r w:rsidR="00EF630E">
        <w:rPr>
          <w:rFonts w:ascii="Times New Roman" w:hAnsi="Times New Roman"/>
        </w:rPr>
        <w:t>turn</w:t>
      </w:r>
      <w:r w:rsidR="00A84172">
        <w:rPr>
          <w:rFonts w:ascii="Times New Roman" w:hAnsi="Times New Roman"/>
        </w:rPr>
        <w:t>s</w:t>
      </w:r>
      <w:r w:rsidR="00EF630E">
        <w:rPr>
          <w:rFonts w:ascii="Times New Roman" w:hAnsi="Times New Roman"/>
        </w:rPr>
        <w:t xml:space="preserve"> the number </w:t>
      </w:r>
      <w:r w:rsidR="000609C3">
        <w:rPr>
          <w:rFonts w:ascii="Times New Roman" w:hAnsi="Times New Roman"/>
        </w:rPr>
        <w:t>of available tickets in the upper sections</w:t>
      </w:r>
    </w:p>
    <w:p w14:paraId="354CA668" w14:textId="715A5DA7" w:rsidR="000609C3" w:rsidRDefault="000609C3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int </w:t>
      </w:r>
      <w:proofErr w:type="spellStart"/>
      <w:r>
        <w:rPr>
          <w:rFonts w:ascii="Courier New" w:hAnsi="Courier New"/>
        </w:rPr>
        <w:t>getAvailableLowerTickets</w:t>
      </w:r>
      <w:proofErr w:type="spellEnd"/>
      <w:r>
        <w:rPr>
          <w:rFonts w:ascii="Courier New" w:hAnsi="Courier New"/>
        </w:rPr>
        <w:t xml:space="preserve"> (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returns the number of available tickets in the lower sections</w:t>
      </w:r>
    </w:p>
    <w:p w14:paraId="2A6F1D77" w14:textId="32C7C18F" w:rsidR="000609C3" w:rsidRDefault="000609C3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int </w:t>
      </w:r>
      <w:proofErr w:type="spellStart"/>
      <w:r>
        <w:rPr>
          <w:rFonts w:ascii="Courier New" w:hAnsi="Courier New"/>
        </w:rPr>
        <w:t>getAvailableFloorTickets</w:t>
      </w:r>
      <w:proofErr w:type="spellEnd"/>
      <w:r>
        <w:rPr>
          <w:rFonts w:ascii="Courier New" w:hAnsi="Courier New"/>
        </w:rPr>
        <w:t xml:space="preserve"> (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returns the number of available tickets in the floor sections</w:t>
      </w:r>
    </w:p>
    <w:p w14:paraId="7EF41E2D" w14:textId="2813B190" w:rsidR="00A30FA0" w:rsidRDefault="00CD690B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 w:rsidR="00B94ABC">
        <w:rPr>
          <w:rFonts w:ascii="Courier New" w:hAnsi="Courier New"/>
        </w:rPr>
        <w:t>ic double</w:t>
      </w:r>
      <w:r w:rsidR="00EF630E">
        <w:rPr>
          <w:rFonts w:ascii="Courier New" w:hAnsi="Courier New"/>
        </w:rPr>
        <w:t xml:space="preserve"> </w:t>
      </w:r>
      <w:proofErr w:type="spellStart"/>
      <w:r w:rsidR="00EF630E">
        <w:rPr>
          <w:rFonts w:ascii="Courier New" w:hAnsi="Courier New"/>
        </w:rPr>
        <w:t>get</w:t>
      </w:r>
      <w:r w:rsidR="000609C3">
        <w:rPr>
          <w:rFonts w:ascii="Courier New" w:hAnsi="Courier New"/>
        </w:rPr>
        <w:t>TotalSales</w:t>
      </w:r>
      <w:proofErr w:type="spellEnd"/>
      <w:r w:rsidR="00A76414">
        <w:rPr>
          <w:rFonts w:ascii="Courier New" w:hAnsi="Courier New"/>
        </w:rPr>
        <w:t xml:space="preserve"> (</w:t>
      </w:r>
      <w:r w:rsidRPr="00CD690B">
        <w:rPr>
          <w:rFonts w:ascii="Courier New" w:hAnsi="Courier New"/>
        </w:rPr>
        <w:t>)</w:t>
      </w:r>
      <w:r w:rsidR="000C564D">
        <w:rPr>
          <w:rFonts w:ascii="Times New Roman" w:hAnsi="Times New Roman"/>
        </w:rPr>
        <w:t xml:space="preserve"> - return</w:t>
      </w:r>
      <w:r w:rsidR="00A84172">
        <w:rPr>
          <w:rFonts w:ascii="Times New Roman" w:hAnsi="Times New Roman"/>
        </w:rPr>
        <w:t>s</w:t>
      </w:r>
      <w:r w:rsidR="000C564D">
        <w:rPr>
          <w:rFonts w:ascii="Times New Roman" w:hAnsi="Times New Roman"/>
        </w:rPr>
        <w:t xml:space="preserve"> </w:t>
      </w:r>
      <w:r w:rsidR="000609C3">
        <w:rPr>
          <w:rFonts w:ascii="Times New Roman" w:hAnsi="Times New Roman"/>
        </w:rPr>
        <w:t>the concert total sales</w:t>
      </w:r>
    </w:p>
    <w:p w14:paraId="79023C75" w14:textId="0E92E636" w:rsidR="00F87FEE" w:rsidRDefault="00F87FEE" w:rsidP="009A212F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>
        <w:rPr>
          <w:rFonts w:ascii="Courier New" w:hAnsi="Courier New"/>
        </w:rPr>
        <w:t xml:space="preserve">ic int </w:t>
      </w:r>
      <w:proofErr w:type="spellStart"/>
      <w:proofErr w:type="gramStart"/>
      <w:r>
        <w:rPr>
          <w:rFonts w:ascii="Courier New" w:hAnsi="Courier New"/>
        </w:rPr>
        <w:t>getMonth</w:t>
      </w:r>
      <w:proofErr w:type="spellEnd"/>
      <w:r>
        <w:rPr>
          <w:rFonts w:ascii="Courier New" w:hAnsi="Courier New"/>
        </w:rPr>
        <w:t>(</w:t>
      </w:r>
      <w:proofErr w:type="gramEnd"/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returns the month of the concert</w:t>
      </w:r>
    </w:p>
    <w:p w14:paraId="08858CA4" w14:textId="7463BCEC" w:rsidR="00F87FEE" w:rsidRDefault="00F87FEE" w:rsidP="00F87FEE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>
        <w:rPr>
          <w:rFonts w:ascii="Courier New" w:hAnsi="Courier New"/>
        </w:rPr>
        <w:t xml:space="preserve">ic int </w:t>
      </w:r>
      <w:proofErr w:type="spellStart"/>
      <w:proofErr w:type="gramStart"/>
      <w:r>
        <w:rPr>
          <w:rFonts w:ascii="Courier New" w:hAnsi="Courier New"/>
        </w:rPr>
        <w:t>getDay</w:t>
      </w:r>
      <w:proofErr w:type="spellEnd"/>
      <w:r>
        <w:rPr>
          <w:rFonts w:ascii="Courier New" w:hAnsi="Courier New"/>
        </w:rPr>
        <w:t>(</w:t>
      </w:r>
      <w:proofErr w:type="gramEnd"/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returns the day of the concert</w:t>
      </w:r>
    </w:p>
    <w:p w14:paraId="77A4D639" w14:textId="560625B8" w:rsidR="00F87FEE" w:rsidRDefault="00F87FEE" w:rsidP="00F87FEE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CD690B">
        <w:rPr>
          <w:rFonts w:ascii="Courier New" w:hAnsi="Courier New"/>
        </w:rPr>
        <w:t>publ</w:t>
      </w:r>
      <w:r>
        <w:rPr>
          <w:rFonts w:ascii="Courier New" w:hAnsi="Courier New"/>
        </w:rPr>
        <w:t xml:space="preserve">ic int </w:t>
      </w:r>
      <w:proofErr w:type="spellStart"/>
      <w:proofErr w:type="gramStart"/>
      <w:r>
        <w:rPr>
          <w:rFonts w:ascii="Courier New" w:hAnsi="Courier New"/>
        </w:rPr>
        <w:t>getYear</w:t>
      </w:r>
      <w:proofErr w:type="spellEnd"/>
      <w:r>
        <w:rPr>
          <w:rFonts w:ascii="Courier New" w:hAnsi="Courier New"/>
        </w:rPr>
        <w:t>(</w:t>
      </w:r>
      <w:proofErr w:type="gramEnd"/>
      <w:r w:rsidRPr="00CD690B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returns the year of the concert</w:t>
      </w:r>
    </w:p>
    <w:p w14:paraId="68750E51" w14:textId="6E3CCD6E" w:rsidR="009E3E67" w:rsidRDefault="009E3E67" w:rsidP="009A212F">
      <w:pPr>
        <w:rPr>
          <w:rFonts w:ascii="Times New Roman" w:hAnsi="Times New Roman"/>
          <w:b/>
        </w:rPr>
      </w:pPr>
    </w:p>
    <w:p w14:paraId="018EB835" w14:textId="765D24EB" w:rsidR="003342F9" w:rsidRPr="003342F9" w:rsidRDefault="003342F9" w:rsidP="009A212F">
      <w:pPr>
        <w:rPr>
          <w:rFonts w:ascii="Times New Roman" w:hAnsi="Times New Roman"/>
          <w:b/>
        </w:rPr>
      </w:pPr>
      <w:r w:rsidRPr="003342F9">
        <w:rPr>
          <w:rFonts w:ascii="Times New Roman" w:hAnsi="Times New Roman"/>
          <w:b/>
        </w:rPr>
        <w:t>Mutator Methods</w:t>
      </w:r>
      <w:r w:rsidR="00EF630E">
        <w:rPr>
          <w:rFonts w:ascii="Times New Roman" w:hAnsi="Times New Roman"/>
          <w:b/>
        </w:rPr>
        <w:t xml:space="preserve"> </w:t>
      </w:r>
      <w:r w:rsidR="00B81EEE">
        <w:rPr>
          <w:rFonts w:ascii="Times New Roman" w:hAnsi="Times New Roman"/>
          <w:b/>
        </w:rPr>
        <w:t xml:space="preserve"> </w:t>
      </w:r>
    </w:p>
    <w:p w14:paraId="16619A88" w14:textId="5A040DB8" w:rsidR="003342F9" w:rsidRPr="003342F9" w:rsidRDefault="003342F9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mutator method </w:t>
      </w:r>
      <w:r w:rsidR="00557CB0">
        <w:rPr>
          <w:rFonts w:ascii="Times New Roman" w:hAnsi="Times New Roman"/>
        </w:rPr>
        <w:t xml:space="preserve">performs tasks that may modify </w:t>
      </w:r>
      <w:r>
        <w:rPr>
          <w:rFonts w:ascii="Times New Roman" w:hAnsi="Times New Roman"/>
        </w:rPr>
        <w:t>class fields.</w:t>
      </w:r>
      <w:r w:rsidR="00557CB0">
        <w:rPr>
          <w:rFonts w:ascii="Times New Roman" w:hAnsi="Times New Roman"/>
        </w:rPr>
        <w:t xml:space="preserve">  </w:t>
      </w:r>
      <w:r w:rsidR="00CB6735">
        <w:rPr>
          <w:rFonts w:ascii="Times New Roman" w:hAnsi="Times New Roman"/>
        </w:rPr>
        <w:t>Methods that simply set a field with the parameter value often</w:t>
      </w:r>
      <w:r w:rsidR="004E19C7">
        <w:rPr>
          <w:rFonts w:ascii="Times New Roman" w:hAnsi="Times New Roman"/>
        </w:rPr>
        <w:t xml:space="preserve"> begin with the prefix ‘set’.</w:t>
      </w:r>
      <w:r w:rsidR="00B81EEE">
        <w:rPr>
          <w:rFonts w:ascii="Times New Roman" w:hAnsi="Times New Roman"/>
        </w:rPr>
        <w:t xml:space="preserve"> </w:t>
      </w:r>
      <w:r w:rsidR="004E19C7">
        <w:rPr>
          <w:rFonts w:ascii="Times New Roman" w:hAnsi="Times New Roman"/>
        </w:rPr>
        <w:t xml:space="preserve"> </w:t>
      </w:r>
    </w:p>
    <w:p w14:paraId="29C8CCFB" w14:textId="745A82F2" w:rsidR="004D30D4" w:rsidRDefault="004D30D4" w:rsidP="009A212F">
      <w:pPr>
        <w:pStyle w:val="ListParagraph"/>
        <w:numPr>
          <w:ilvl w:val="0"/>
          <w:numId w:val="9"/>
        </w:numPr>
        <w:tabs>
          <w:tab w:val="left" w:pos="5760"/>
        </w:tabs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set</w:t>
      </w:r>
      <w:r w:rsidR="00E6459A">
        <w:rPr>
          <w:rFonts w:ascii="Courier New" w:hAnsi="Courier New"/>
        </w:rPr>
        <w:t>Artist</w:t>
      </w:r>
      <w:proofErr w:type="spellEnd"/>
      <w:r>
        <w:rPr>
          <w:rFonts w:ascii="Courier New" w:hAnsi="Courier New"/>
        </w:rPr>
        <w:t xml:space="preserve"> (String n</w:t>
      </w:r>
      <w:r w:rsidRPr="00A30FA0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set</w:t>
      </w:r>
      <w:r w:rsidR="00A841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A665AD">
        <w:rPr>
          <w:rFonts w:ascii="Times New Roman" w:hAnsi="Times New Roman"/>
        </w:rPr>
        <w:t xml:space="preserve">the artist name to the value passed as </w:t>
      </w:r>
      <w:r w:rsidR="000C7A87">
        <w:rPr>
          <w:rFonts w:ascii="Times New Roman" w:hAnsi="Times New Roman"/>
        </w:rPr>
        <w:t xml:space="preserve">input </w:t>
      </w:r>
      <w:r w:rsidR="00A665AD">
        <w:rPr>
          <w:rFonts w:ascii="Times New Roman" w:hAnsi="Times New Roman"/>
        </w:rPr>
        <w:t>param</w:t>
      </w:r>
      <w:r w:rsidR="000C7A87">
        <w:rPr>
          <w:rFonts w:ascii="Times New Roman" w:hAnsi="Times New Roman"/>
        </w:rPr>
        <w:t>eter</w:t>
      </w:r>
      <w:r>
        <w:rPr>
          <w:rFonts w:ascii="Times New Roman" w:hAnsi="Times New Roman"/>
        </w:rPr>
        <w:t xml:space="preserve"> </w:t>
      </w:r>
    </w:p>
    <w:p w14:paraId="1B313A31" w14:textId="10A72532" w:rsidR="008913B8" w:rsidRDefault="008913B8" w:rsidP="008913B8">
      <w:pPr>
        <w:pStyle w:val="ListParagraph"/>
        <w:numPr>
          <w:ilvl w:val="0"/>
          <w:numId w:val="9"/>
        </w:numPr>
        <w:ind w:left="720"/>
        <w:rPr>
          <w:rFonts w:ascii="Courier New" w:hAnsi="Courier New" w:cs="Courier New"/>
        </w:rPr>
      </w:pPr>
      <w:r w:rsidRPr="008913B8">
        <w:rPr>
          <w:rFonts w:ascii="Courier New" w:hAnsi="Courier New" w:cs="Courier New"/>
        </w:rPr>
        <w:t xml:space="preserve">public void </w:t>
      </w:r>
      <w:proofErr w:type="spellStart"/>
      <w:r w:rsidRPr="008913B8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Venue</w:t>
      </w:r>
      <w:proofErr w:type="spellEnd"/>
      <w:r w:rsidRPr="008913B8">
        <w:rPr>
          <w:rFonts w:ascii="Courier New" w:hAnsi="Courier New" w:cs="Courier New"/>
        </w:rPr>
        <w:t xml:space="preserve"> (String n) – </w:t>
      </w:r>
      <w:r w:rsidRPr="008913B8">
        <w:rPr>
          <w:rFonts w:ascii="Times New Roman" w:hAnsi="Times New Roman"/>
        </w:rPr>
        <w:t xml:space="preserve">sets the </w:t>
      </w:r>
      <w:r>
        <w:rPr>
          <w:rFonts w:ascii="Times New Roman" w:hAnsi="Times New Roman"/>
        </w:rPr>
        <w:t>venue</w:t>
      </w:r>
      <w:r w:rsidRPr="008913B8">
        <w:rPr>
          <w:rFonts w:ascii="Times New Roman" w:hAnsi="Times New Roman"/>
        </w:rPr>
        <w:t xml:space="preserve"> to the value passed as input parameter</w:t>
      </w:r>
      <w:r w:rsidRPr="008913B8">
        <w:rPr>
          <w:rFonts w:ascii="Courier New" w:hAnsi="Courier New" w:cs="Courier New"/>
        </w:rPr>
        <w:t xml:space="preserve"> </w:t>
      </w:r>
    </w:p>
    <w:p w14:paraId="774AB272" w14:textId="5086B7C2" w:rsidR="002E1C3D" w:rsidRPr="00786A63" w:rsidRDefault="002E1C3D" w:rsidP="0039103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786A63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786A63">
        <w:rPr>
          <w:rFonts w:ascii="Courier New" w:hAnsi="Courier New" w:cs="Courier New"/>
        </w:rPr>
        <w:t>setDate</w:t>
      </w:r>
      <w:proofErr w:type="spellEnd"/>
      <w:r w:rsidRPr="00786A63">
        <w:rPr>
          <w:rFonts w:ascii="Courier New" w:hAnsi="Courier New" w:cs="Courier New"/>
        </w:rPr>
        <w:t>(</w:t>
      </w:r>
      <w:proofErr w:type="gramEnd"/>
      <w:r w:rsidRPr="00786A63">
        <w:rPr>
          <w:rFonts w:ascii="Courier New" w:hAnsi="Courier New" w:cs="Courier New"/>
        </w:rPr>
        <w:t>int m, int d, int year)</w:t>
      </w:r>
      <w:r w:rsidRPr="00786A63">
        <w:rPr>
          <w:rFonts w:ascii="Times New Roman" w:hAnsi="Times New Roman"/>
        </w:rPr>
        <w:t xml:space="preserve"> – sets the month, day and year to the values of the input parameters. For now, assume the input parameter</w:t>
      </w:r>
      <w:r w:rsidR="00391030" w:rsidRPr="00786A63">
        <w:rPr>
          <w:rFonts w:ascii="Times New Roman" w:hAnsi="Times New Roman"/>
        </w:rPr>
        <w:t>s</w:t>
      </w:r>
      <w:r w:rsidRPr="00786A63">
        <w:rPr>
          <w:rFonts w:ascii="Times New Roman" w:hAnsi="Times New Roman"/>
        </w:rPr>
        <w:t xml:space="preserve"> </w:t>
      </w:r>
      <w:r w:rsidR="00391030" w:rsidRPr="00786A63">
        <w:rPr>
          <w:rFonts w:ascii="Times New Roman" w:hAnsi="Times New Roman"/>
        </w:rPr>
        <w:t xml:space="preserve">are </w:t>
      </w:r>
      <w:r w:rsidRPr="00786A63">
        <w:rPr>
          <w:rFonts w:ascii="Times New Roman" w:hAnsi="Times New Roman"/>
        </w:rPr>
        <w:t>correct.</w:t>
      </w:r>
    </w:p>
    <w:p w14:paraId="72B38869" w14:textId="77777777" w:rsidR="0001621B" w:rsidRPr="0001621B" w:rsidRDefault="0001621B" w:rsidP="0001621B">
      <w:pPr>
        <w:ind w:left="360"/>
        <w:rPr>
          <w:rFonts w:ascii="Courier New" w:hAnsi="Courier New" w:cs="Courier New"/>
        </w:rPr>
      </w:pPr>
    </w:p>
    <w:p w14:paraId="72E2AC94" w14:textId="0A49599C" w:rsidR="008913B8" w:rsidRDefault="008913B8" w:rsidP="00F92592">
      <w:pPr>
        <w:pStyle w:val="Heading1"/>
        <w:spacing w:before="240"/>
      </w:pPr>
      <w:r w:rsidRPr="000441B4">
        <w:t>Phase 2</w:t>
      </w:r>
      <w:r>
        <w:t xml:space="preserve"> (30 pts)</w:t>
      </w:r>
    </w:p>
    <w:p w14:paraId="3AFF761C" w14:textId="77777777" w:rsidR="0001621B" w:rsidRPr="0001621B" w:rsidRDefault="0001621B" w:rsidP="0001621B"/>
    <w:p w14:paraId="69196BD8" w14:textId="5FF7DD7B" w:rsidR="00A6287E" w:rsidRDefault="00A6287E" w:rsidP="00A6287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Private Helper</w:t>
      </w:r>
      <w:r w:rsidRPr="003342F9">
        <w:rPr>
          <w:rFonts w:ascii="Times New Roman" w:hAnsi="Times New Roman"/>
          <w:b/>
        </w:rPr>
        <w:t xml:space="preserve"> Method</w:t>
      </w:r>
      <w:r w:rsidR="003B2F2A">
        <w:rPr>
          <w:rFonts w:ascii="Times New Roman" w:hAnsi="Times New Roman"/>
          <w:b/>
        </w:rPr>
        <w:t>s</w:t>
      </w:r>
    </w:p>
    <w:p w14:paraId="1CE3BFC9" w14:textId="77777777" w:rsidR="00A6287E" w:rsidRPr="003342F9" w:rsidRDefault="00A6287E" w:rsidP="00A6287E">
      <w:pPr>
        <w:rPr>
          <w:rFonts w:ascii="Times New Roman" w:hAnsi="Times New Roman"/>
          <w:b/>
        </w:rPr>
      </w:pPr>
    </w:p>
    <w:p w14:paraId="0F4B2360" w14:textId="77777777" w:rsidR="00A6287E" w:rsidRDefault="00A6287E" w:rsidP="00A6287E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6F27A2">
        <w:rPr>
          <w:rFonts w:ascii="Times New Roman" w:hAnsi="Times New Roman"/>
        </w:rPr>
        <w:t>rivate helper methods</w:t>
      </w:r>
      <w:r>
        <w:rPr>
          <w:rFonts w:ascii="Times New Roman" w:hAnsi="Times New Roman"/>
        </w:rPr>
        <w:t xml:space="preserve"> </w:t>
      </w:r>
      <w:r w:rsidRPr="006F27A2">
        <w:rPr>
          <w:rFonts w:ascii="Times New Roman" w:hAnsi="Times New Roman"/>
        </w:rPr>
        <w:t>help public methods carry out tasks.</w:t>
      </w:r>
      <w:r>
        <w:rPr>
          <w:rFonts w:ascii="Times New Roman" w:hAnsi="Times New Roman"/>
        </w:rPr>
        <w:t xml:space="preserve"> </w:t>
      </w:r>
    </w:p>
    <w:p w14:paraId="4B64DACE" w14:textId="1A9E624C" w:rsidR="00180CF2" w:rsidRPr="00CB6735" w:rsidRDefault="00A6287E" w:rsidP="00180CF2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A6287E">
        <w:rPr>
          <w:rFonts w:ascii="Courier New" w:hAnsi="Courier New"/>
        </w:rPr>
        <w:lastRenderedPageBreak/>
        <w:t xml:space="preserve">private void </w:t>
      </w:r>
      <w:proofErr w:type="spellStart"/>
      <w:r w:rsidRPr="00A6287E">
        <w:rPr>
          <w:rFonts w:ascii="Courier New" w:hAnsi="Courier New"/>
        </w:rPr>
        <w:t>parseDate</w:t>
      </w:r>
      <w:proofErr w:type="spellEnd"/>
      <w:r w:rsidRPr="00A6287E">
        <w:rPr>
          <w:rFonts w:ascii="Courier New" w:hAnsi="Courier New"/>
        </w:rPr>
        <w:t xml:space="preserve"> (String date) – </w:t>
      </w:r>
      <w:r w:rsidRPr="00A6287E">
        <w:rPr>
          <w:rFonts w:ascii="Times New Roman" w:hAnsi="Times New Roman"/>
        </w:rPr>
        <w:t>This method parses the string passed as input parameter into individual pieces and converts them to integers. The date is contained in a string with values separated by slashes.  The month and day can contain one or 2 digits</w:t>
      </w:r>
      <w:r w:rsidR="00180CF2">
        <w:rPr>
          <w:rFonts w:ascii="Times New Roman" w:hAnsi="Times New Roman"/>
        </w:rPr>
        <w:t>.  For now, assume the value entered as input parameter is correct</w:t>
      </w:r>
      <w:r w:rsidR="003B2F2A">
        <w:rPr>
          <w:rFonts w:ascii="Times New Roman" w:hAnsi="Times New Roman"/>
        </w:rPr>
        <w:t>.</w:t>
      </w:r>
    </w:p>
    <w:p w14:paraId="1138C54D" w14:textId="6A70FF90" w:rsidR="00A6287E" w:rsidRDefault="00A6287E" w:rsidP="00A6287E">
      <w:pPr>
        <w:ind w:left="720"/>
        <w:rPr>
          <w:rFonts w:ascii="Times New Roman" w:hAnsi="Times New Roman"/>
        </w:rPr>
      </w:pPr>
    </w:p>
    <w:p w14:paraId="49F5D8CA" w14:textId="62C77787" w:rsidR="00A6287E" w:rsidRDefault="00A6287E" w:rsidP="00A6287E">
      <w:pPr>
        <w:ind w:left="720"/>
        <w:rPr>
          <w:rFonts w:ascii="Times New Roman" w:hAnsi="Times New Roman"/>
          <w:u w:val="single"/>
        </w:rPr>
      </w:pPr>
      <w:r w:rsidRPr="00A6287E">
        <w:rPr>
          <w:rFonts w:ascii="Times New Roman" w:hAnsi="Times New Roman"/>
          <w:u w:val="single"/>
        </w:rPr>
        <w:t>Samples of data:</w:t>
      </w:r>
    </w:p>
    <w:p w14:paraId="1A00A115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"9/8/2019"</w:t>
      </w:r>
    </w:p>
    <w:p w14:paraId="253057E8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"09/8/2019"</w:t>
      </w:r>
    </w:p>
    <w:p w14:paraId="4AA91860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"9/08/2019"</w:t>
      </w:r>
    </w:p>
    <w:p w14:paraId="54190473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>"09/08/2019"</w:t>
      </w:r>
    </w:p>
    <w:p w14:paraId="5ECC86FE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</w:p>
    <w:p w14:paraId="6763A898" w14:textId="77777777" w:rsidR="00A6287E" w:rsidRPr="00A6287E" w:rsidRDefault="00A6287E" w:rsidP="00A6287E">
      <w:pPr>
        <w:ind w:left="720"/>
        <w:rPr>
          <w:rFonts w:ascii="Times New Roman" w:hAnsi="Times New Roman"/>
          <w:u w:val="single"/>
        </w:rPr>
      </w:pPr>
      <w:r w:rsidRPr="00A6287E">
        <w:rPr>
          <w:rFonts w:ascii="Times New Roman" w:hAnsi="Times New Roman"/>
          <w:u w:val="single"/>
        </w:rPr>
        <w:t>Code example to parse the month:</w:t>
      </w:r>
    </w:p>
    <w:p w14:paraId="7547C5C1" w14:textId="77777777" w:rsidR="00A6287E" w:rsidRPr="00A6287E" w:rsidRDefault="00A6287E" w:rsidP="00A6287E">
      <w:pPr>
        <w:ind w:left="720"/>
        <w:rPr>
          <w:rFonts w:ascii="Courier New" w:hAnsi="Courier New"/>
          <w:sz w:val="20"/>
        </w:rPr>
      </w:pPr>
    </w:p>
    <w:p w14:paraId="5D7A6496" w14:textId="7BB0A350" w:rsidR="00A6287E" w:rsidRPr="00A6287E" w:rsidRDefault="00A6287E" w:rsidP="0001621B">
      <w:pPr>
        <w:spacing w:line="360" w:lineRule="auto"/>
        <w:ind w:left="720"/>
        <w:rPr>
          <w:rFonts w:ascii="Courier New" w:hAnsi="Courier New"/>
          <w:sz w:val="20"/>
        </w:rPr>
      </w:pPr>
      <w:r w:rsidRPr="00A6287E">
        <w:rPr>
          <w:rFonts w:ascii="Courier New" w:hAnsi="Courier New"/>
          <w:sz w:val="20"/>
        </w:rPr>
        <w:t xml:space="preserve">int </w:t>
      </w:r>
      <w:proofErr w:type="spellStart"/>
      <w:r w:rsidRPr="00A6287E">
        <w:rPr>
          <w:rFonts w:ascii="Courier New" w:hAnsi="Courier New"/>
          <w:sz w:val="20"/>
        </w:rPr>
        <w:t>fi</w:t>
      </w:r>
      <w:r>
        <w:rPr>
          <w:rFonts w:ascii="Courier New" w:hAnsi="Courier New"/>
          <w:sz w:val="20"/>
        </w:rPr>
        <w:t>r</w:t>
      </w:r>
      <w:r w:rsidRPr="00A6287E">
        <w:rPr>
          <w:rFonts w:ascii="Courier New" w:hAnsi="Courier New"/>
          <w:sz w:val="20"/>
        </w:rPr>
        <w:t>stSlash</w:t>
      </w:r>
      <w:proofErr w:type="spellEnd"/>
      <w:r w:rsidRPr="00A6287E">
        <w:rPr>
          <w:rFonts w:ascii="Courier New" w:hAnsi="Courier New"/>
          <w:sz w:val="20"/>
        </w:rPr>
        <w:t xml:space="preserve"> = </w:t>
      </w:r>
      <w:proofErr w:type="spellStart"/>
      <w:proofErr w:type="gramStart"/>
      <w:r w:rsidRPr="00A6287E">
        <w:rPr>
          <w:rFonts w:ascii="Courier New" w:hAnsi="Courier New"/>
          <w:sz w:val="20"/>
        </w:rPr>
        <w:t>date.indexOf</w:t>
      </w:r>
      <w:proofErr w:type="spellEnd"/>
      <w:proofErr w:type="gramEnd"/>
      <w:r w:rsidRPr="00A6287E">
        <w:rPr>
          <w:rFonts w:ascii="Courier New" w:hAnsi="Courier New"/>
          <w:sz w:val="20"/>
        </w:rPr>
        <w:t xml:space="preserve"> ("/");</w:t>
      </w:r>
    </w:p>
    <w:p w14:paraId="3B71C8DA" w14:textId="75614712" w:rsidR="00A6287E" w:rsidRPr="00A6287E" w:rsidRDefault="00A6287E" w:rsidP="0001621B">
      <w:pPr>
        <w:spacing w:line="360" w:lineRule="auto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month</w:t>
      </w:r>
      <w:r w:rsidRPr="00A6287E">
        <w:rPr>
          <w:rFonts w:ascii="Courier New" w:hAnsi="Courier New"/>
          <w:sz w:val="20"/>
        </w:rPr>
        <w:t xml:space="preserve"> = </w:t>
      </w:r>
      <w:proofErr w:type="spellStart"/>
      <w:r w:rsidRPr="00A6287E">
        <w:rPr>
          <w:rFonts w:ascii="Courier New" w:hAnsi="Courier New"/>
          <w:sz w:val="20"/>
        </w:rPr>
        <w:t>Integer.parseInt</w:t>
      </w:r>
      <w:proofErr w:type="spellEnd"/>
      <w:r w:rsidRPr="00A6287E">
        <w:rPr>
          <w:rFonts w:ascii="Courier New" w:hAnsi="Courier New"/>
          <w:sz w:val="20"/>
        </w:rPr>
        <w:t xml:space="preserve"> (</w:t>
      </w:r>
      <w:proofErr w:type="spellStart"/>
      <w:proofErr w:type="gramStart"/>
      <w:r w:rsidRPr="00A6287E">
        <w:rPr>
          <w:rFonts w:ascii="Courier New" w:hAnsi="Courier New"/>
          <w:sz w:val="20"/>
        </w:rPr>
        <w:t>date.substring</w:t>
      </w:r>
      <w:proofErr w:type="spellEnd"/>
      <w:proofErr w:type="gramEnd"/>
      <w:r w:rsidRPr="00A6287E">
        <w:rPr>
          <w:rFonts w:ascii="Courier New" w:hAnsi="Courier New"/>
          <w:sz w:val="20"/>
        </w:rPr>
        <w:t xml:space="preserve"> (0, </w:t>
      </w:r>
      <w:proofErr w:type="spellStart"/>
      <w:r w:rsidRPr="00A6287E">
        <w:rPr>
          <w:rFonts w:ascii="Courier New" w:hAnsi="Courier New"/>
          <w:sz w:val="20"/>
        </w:rPr>
        <w:t>fi</w:t>
      </w:r>
      <w:r>
        <w:rPr>
          <w:rFonts w:ascii="Courier New" w:hAnsi="Courier New"/>
          <w:sz w:val="20"/>
        </w:rPr>
        <w:t>r</w:t>
      </w:r>
      <w:r w:rsidRPr="00A6287E">
        <w:rPr>
          <w:rFonts w:ascii="Courier New" w:hAnsi="Courier New"/>
          <w:sz w:val="20"/>
        </w:rPr>
        <w:t>stSlash</w:t>
      </w:r>
      <w:proofErr w:type="spellEnd"/>
      <w:r w:rsidRPr="00A6287E">
        <w:rPr>
          <w:rFonts w:ascii="Courier New" w:hAnsi="Courier New"/>
          <w:sz w:val="20"/>
        </w:rPr>
        <w:t>));</w:t>
      </w:r>
    </w:p>
    <w:p w14:paraId="5F2D123D" w14:textId="77777777" w:rsidR="00294DC2" w:rsidRDefault="00294DC2" w:rsidP="009A212F">
      <w:pPr>
        <w:rPr>
          <w:rFonts w:ascii="Times New Roman" w:hAnsi="Times New Roman"/>
          <w:b/>
        </w:rPr>
      </w:pPr>
    </w:p>
    <w:p w14:paraId="27EE0FD8" w14:textId="7F4D9A80" w:rsidR="008913B8" w:rsidRPr="00495880" w:rsidRDefault="00BC0FFD" w:rsidP="009A212F">
      <w:pPr>
        <w:rPr>
          <w:rFonts w:ascii="Times New Roman" w:hAnsi="Times New Roman"/>
          <w:b/>
        </w:rPr>
      </w:pPr>
      <w:r w:rsidRPr="00495880">
        <w:rPr>
          <w:rFonts w:ascii="Times New Roman" w:hAnsi="Times New Roman"/>
          <w:b/>
        </w:rPr>
        <w:t xml:space="preserve">Write a third constructor. </w:t>
      </w:r>
    </w:p>
    <w:p w14:paraId="7F3ED5CA" w14:textId="77777777" w:rsidR="00AA71CA" w:rsidRDefault="00AA71CA" w:rsidP="009A212F">
      <w:pPr>
        <w:rPr>
          <w:b/>
        </w:rPr>
      </w:pPr>
    </w:p>
    <w:p w14:paraId="6FA0D184" w14:textId="5AAA79F9" w:rsidR="00BC0FFD" w:rsidRPr="00BC0FFD" w:rsidRDefault="00BC0FFD" w:rsidP="00A6287E">
      <w:pPr>
        <w:pStyle w:val="ListParagraph"/>
        <w:numPr>
          <w:ilvl w:val="0"/>
          <w:numId w:val="9"/>
        </w:numPr>
        <w:ind w:left="450" w:firstLine="0"/>
        <w:rPr>
          <w:rFonts w:ascii="Times New Roman" w:hAnsi="Times New Roman"/>
        </w:rPr>
      </w:pPr>
      <w:r w:rsidRPr="00BC0FFD">
        <w:rPr>
          <w:rFonts w:ascii="Courier New" w:hAnsi="Courier New"/>
        </w:rPr>
        <w:t>public Concert (String date, String a, String v)</w:t>
      </w:r>
      <w:r w:rsidRPr="00BC0FFD">
        <w:rPr>
          <w:rFonts w:ascii="Times New Roman" w:hAnsi="Times New Roman"/>
        </w:rPr>
        <w:t xml:space="preserve"> </w:t>
      </w:r>
    </w:p>
    <w:p w14:paraId="0792A0DB" w14:textId="77777777" w:rsidR="00BC0FFD" w:rsidRPr="00BC0FFD" w:rsidRDefault="00BC0FFD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 w:rsidRPr="00BC0FFD">
        <w:rPr>
          <w:rFonts w:ascii="Times New Roman" w:hAnsi="Times New Roman"/>
        </w:rPr>
        <w:t xml:space="preserve">sets the artist name and venue to the provided parameters. </w:t>
      </w:r>
    </w:p>
    <w:p w14:paraId="4C1138E9" w14:textId="22E9AD50" w:rsidR="00BC0FFD" w:rsidRPr="00BC0FFD" w:rsidRDefault="00BC0FFD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 w:rsidRPr="00BC0FFD">
        <w:rPr>
          <w:rFonts w:ascii="Times New Roman" w:hAnsi="Times New Roman"/>
        </w:rPr>
        <w:t xml:space="preserve">invokes </w:t>
      </w:r>
      <w:r w:rsidR="00180CF2">
        <w:rPr>
          <w:rFonts w:ascii="Times New Roman" w:hAnsi="Times New Roman"/>
        </w:rPr>
        <w:t>the</w:t>
      </w:r>
      <w:r w:rsidRPr="00BC0FFD">
        <w:rPr>
          <w:rFonts w:ascii="Times New Roman" w:hAnsi="Times New Roman"/>
        </w:rPr>
        <w:t xml:space="preserve"> private method that parses the </w:t>
      </w:r>
      <w:r w:rsidR="00A6287E">
        <w:rPr>
          <w:rFonts w:ascii="Times New Roman" w:hAnsi="Times New Roman"/>
        </w:rPr>
        <w:t xml:space="preserve">concert </w:t>
      </w:r>
      <w:r w:rsidRPr="00BC0FFD">
        <w:rPr>
          <w:rFonts w:ascii="Times New Roman" w:hAnsi="Times New Roman"/>
        </w:rPr>
        <w:t>date entered as String into 3 int variables associated with the month, day and year of the concert</w:t>
      </w:r>
    </w:p>
    <w:p w14:paraId="09DFC167" w14:textId="77777777" w:rsidR="002368FA" w:rsidRDefault="002368FA" w:rsidP="00974BBB">
      <w:pPr>
        <w:ind w:left="1170"/>
        <w:rPr>
          <w:rFonts w:ascii="Times New Roman" w:hAnsi="Times New Roman"/>
          <w:u w:val="single"/>
        </w:rPr>
      </w:pPr>
    </w:p>
    <w:p w14:paraId="4BC11E6E" w14:textId="0E8B1CE2" w:rsidR="00BC0FFD" w:rsidRPr="00974BBB" w:rsidRDefault="00BC0FFD" w:rsidP="00974BBB">
      <w:pPr>
        <w:ind w:left="1170"/>
        <w:rPr>
          <w:rFonts w:ascii="Times New Roman" w:hAnsi="Times New Roman"/>
          <w:u w:val="single"/>
        </w:rPr>
      </w:pPr>
      <w:r w:rsidRPr="00974BBB">
        <w:rPr>
          <w:rFonts w:ascii="Times New Roman" w:hAnsi="Times New Roman"/>
          <w:u w:val="single"/>
        </w:rPr>
        <w:t xml:space="preserve">Example: </w:t>
      </w:r>
    </w:p>
    <w:p w14:paraId="64F13ED8" w14:textId="19317B6B" w:rsidR="00F92592" w:rsidRDefault="00BC0FFD" w:rsidP="00974BBB">
      <w:pPr>
        <w:ind w:left="900" w:firstLine="270"/>
        <w:rPr>
          <w:rFonts w:ascii="Courier New" w:hAnsi="Courier New"/>
        </w:rPr>
      </w:pPr>
      <w:proofErr w:type="spellStart"/>
      <w:r w:rsidRPr="00974BBB">
        <w:rPr>
          <w:rFonts w:ascii="Courier New" w:hAnsi="Courier New"/>
        </w:rPr>
        <w:t>parseDate</w:t>
      </w:r>
      <w:proofErr w:type="spellEnd"/>
      <w:r w:rsidRPr="00974BBB">
        <w:rPr>
          <w:rFonts w:ascii="Courier New" w:hAnsi="Courier New"/>
        </w:rPr>
        <w:t xml:space="preserve"> (date);</w:t>
      </w:r>
    </w:p>
    <w:p w14:paraId="1A587FE1" w14:textId="77777777" w:rsidR="00AB1F7C" w:rsidRPr="00974BBB" w:rsidRDefault="00AB1F7C" w:rsidP="00974BBB">
      <w:pPr>
        <w:ind w:left="900" w:firstLine="270"/>
        <w:rPr>
          <w:rFonts w:ascii="Courier New" w:hAnsi="Courier New"/>
        </w:rPr>
      </w:pPr>
    </w:p>
    <w:p w14:paraId="468853FA" w14:textId="5CE2BC46" w:rsidR="00F92592" w:rsidRPr="003F7753" w:rsidRDefault="00F92592" w:rsidP="00974BBB">
      <w:pPr>
        <w:pStyle w:val="ListParagraph"/>
        <w:numPr>
          <w:ilvl w:val="1"/>
          <w:numId w:val="32"/>
        </w:numPr>
        <w:ind w:left="117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sets all the other instance variables the same way it was done </w:t>
      </w:r>
      <w:r w:rsidR="00C55A23">
        <w:rPr>
          <w:rFonts w:ascii="Times New Roman" w:hAnsi="Times New Roman"/>
        </w:rPr>
        <w:t>i</w:t>
      </w:r>
      <w:r>
        <w:rPr>
          <w:rFonts w:ascii="Times New Roman" w:hAnsi="Times New Roman"/>
        </w:rPr>
        <w:t>n the default constructor</w:t>
      </w:r>
    </w:p>
    <w:p w14:paraId="77500966" w14:textId="77777777" w:rsidR="003F7753" w:rsidRPr="000C7A87" w:rsidRDefault="003F7753" w:rsidP="00BC0FFD">
      <w:pPr>
        <w:ind w:left="1800"/>
        <w:rPr>
          <w:rFonts w:ascii="Courier New" w:hAnsi="Courier New" w:cs="Courier New"/>
        </w:rPr>
      </w:pPr>
    </w:p>
    <w:p w14:paraId="141D412F" w14:textId="59161B66" w:rsidR="003F7753" w:rsidRPr="00495880" w:rsidRDefault="003F7753" w:rsidP="003F7753">
      <w:pPr>
        <w:rPr>
          <w:rFonts w:ascii="Times New Roman" w:hAnsi="Times New Roman"/>
          <w:b/>
        </w:rPr>
      </w:pPr>
      <w:r w:rsidRPr="00495880">
        <w:rPr>
          <w:rFonts w:ascii="Times New Roman" w:hAnsi="Times New Roman"/>
          <w:b/>
        </w:rPr>
        <w:t xml:space="preserve">Write additional methods. </w:t>
      </w:r>
    </w:p>
    <w:p w14:paraId="579A3F75" w14:textId="77777777" w:rsidR="00495880" w:rsidRPr="00495880" w:rsidRDefault="00495880" w:rsidP="003F7753">
      <w:pPr>
        <w:rPr>
          <w:u w:val="single"/>
        </w:rPr>
      </w:pPr>
    </w:p>
    <w:p w14:paraId="1348CF48" w14:textId="4F565CD0" w:rsidR="00180CF2" w:rsidRPr="00B234BF" w:rsidRDefault="00180CF2" w:rsidP="00180CF2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180CF2">
        <w:rPr>
          <w:rFonts w:ascii="Courier New" w:hAnsi="Courier New"/>
        </w:rPr>
        <w:t xml:space="preserve">public void </w:t>
      </w:r>
      <w:proofErr w:type="spellStart"/>
      <w:r w:rsidRPr="00180CF2">
        <w:rPr>
          <w:rFonts w:ascii="Courier New" w:hAnsi="Courier New"/>
        </w:rPr>
        <w:t>buyTicket</w:t>
      </w:r>
      <w:r w:rsidR="00DA5605">
        <w:rPr>
          <w:rFonts w:ascii="Courier New" w:hAnsi="Courier New"/>
        </w:rPr>
        <w:t>s</w:t>
      </w:r>
      <w:proofErr w:type="spellEnd"/>
      <w:r w:rsidRPr="00180CF2">
        <w:rPr>
          <w:rFonts w:ascii="Courier New" w:hAnsi="Courier New"/>
        </w:rPr>
        <w:t xml:space="preserve"> (</w:t>
      </w:r>
      <w:r w:rsidR="002101CB">
        <w:rPr>
          <w:rFonts w:ascii="Courier New" w:hAnsi="Courier New"/>
        </w:rPr>
        <w:t>char</w:t>
      </w:r>
      <w:r w:rsidRPr="00180CF2">
        <w:rPr>
          <w:rFonts w:ascii="Courier New" w:hAnsi="Courier New"/>
        </w:rPr>
        <w:t xml:space="preserve"> </w:t>
      </w:r>
      <w:proofErr w:type="spellStart"/>
      <w:r w:rsidRPr="00180CF2">
        <w:rPr>
          <w:rFonts w:ascii="Courier New" w:hAnsi="Courier New"/>
        </w:rPr>
        <w:t>ticketType</w:t>
      </w:r>
      <w:proofErr w:type="spellEnd"/>
      <w:r w:rsidR="00DA5605">
        <w:rPr>
          <w:rFonts w:ascii="Courier New" w:hAnsi="Courier New"/>
        </w:rPr>
        <w:t xml:space="preserve">, int </w:t>
      </w:r>
      <w:proofErr w:type="spellStart"/>
      <w:r w:rsidR="00DA5605">
        <w:rPr>
          <w:rFonts w:ascii="Courier New" w:hAnsi="Courier New"/>
        </w:rPr>
        <w:t>numTickets</w:t>
      </w:r>
      <w:proofErr w:type="spellEnd"/>
      <w:r w:rsidR="000E0315">
        <w:rPr>
          <w:rFonts w:ascii="Courier New" w:hAnsi="Courier New"/>
        </w:rPr>
        <w:t xml:space="preserve">, double </w:t>
      </w:r>
      <w:proofErr w:type="spellStart"/>
      <w:r w:rsidR="000E0315">
        <w:rPr>
          <w:rFonts w:ascii="Courier New" w:hAnsi="Courier New"/>
        </w:rPr>
        <w:t>pmt</w:t>
      </w:r>
      <w:proofErr w:type="spellEnd"/>
      <w:r w:rsidRPr="00180CF2">
        <w:rPr>
          <w:rFonts w:ascii="Courier New" w:hAnsi="Courier New"/>
        </w:rPr>
        <w:t>)</w:t>
      </w:r>
    </w:p>
    <w:p w14:paraId="463AB088" w14:textId="77777777" w:rsidR="00B234BF" w:rsidRPr="00B234BF" w:rsidRDefault="00B234BF" w:rsidP="00B234BF">
      <w:pPr>
        <w:pStyle w:val="ListParagraph"/>
        <w:rPr>
          <w:rFonts w:ascii="Times New Roman" w:hAnsi="Times New Roman"/>
        </w:rPr>
      </w:pPr>
    </w:p>
    <w:p w14:paraId="28545481" w14:textId="50C838BE" w:rsidR="00B234BF" w:rsidRPr="00180CF2" w:rsidRDefault="00B234BF" w:rsidP="00BB34FF">
      <w:pPr>
        <w:pStyle w:val="ListParagraph"/>
        <w:numPr>
          <w:ilvl w:val="1"/>
          <w:numId w:val="9"/>
        </w:numPr>
        <w:spacing w:line="276" w:lineRule="auto"/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now, </w:t>
      </w:r>
      <w:r w:rsidR="00D537A0">
        <w:rPr>
          <w:rFonts w:ascii="Times New Roman" w:hAnsi="Times New Roman"/>
        </w:rPr>
        <w:t xml:space="preserve">assume </w:t>
      </w:r>
      <w:proofErr w:type="spellStart"/>
      <w:r w:rsidR="00D537A0" w:rsidRPr="007A6D95">
        <w:rPr>
          <w:rFonts w:ascii="Courier New" w:hAnsi="Courier New"/>
        </w:rPr>
        <w:t>numTickets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Pr="007A6D95">
        <w:rPr>
          <w:rFonts w:ascii="Courier New" w:hAnsi="Courier New"/>
        </w:rPr>
        <w:t>pmt</w:t>
      </w:r>
      <w:proofErr w:type="spellEnd"/>
      <w:r>
        <w:rPr>
          <w:rFonts w:ascii="Times New Roman" w:hAnsi="Times New Roman"/>
        </w:rPr>
        <w:t xml:space="preserve"> contain positive int values</w:t>
      </w:r>
    </w:p>
    <w:p w14:paraId="7D4CF8F7" w14:textId="3B45A0B7" w:rsidR="003B2F2A" w:rsidRDefault="00B234BF" w:rsidP="00BB34FF">
      <w:pPr>
        <w:pStyle w:val="ListParagraph"/>
        <w:numPr>
          <w:ilvl w:val="2"/>
          <w:numId w:val="32"/>
        </w:numPr>
        <w:spacing w:line="276" w:lineRule="auto"/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>If the</w:t>
      </w:r>
      <w:r w:rsidR="00D537A0">
        <w:rPr>
          <w:rFonts w:ascii="Times New Roman" w:hAnsi="Times New Roman"/>
        </w:rPr>
        <w:t>re are available</w:t>
      </w:r>
      <w:r>
        <w:rPr>
          <w:rFonts w:ascii="Times New Roman" w:hAnsi="Times New Roman"/>
        </w:rPr>
        <w:t xml:space="preserve"> number of tickets</w:t>
      </w:r>
      <w:r w:rsidR="00F6258D">
        <w:rPr>
          <w:rFonts w:ascii="Times New Roman" w:hAnsi="Times New Roman"/>
        </w:rPr>
        <w:t xml:space="preserve"> (</w:t>
      </w:r>
      <w:proofErr w:type="spellStart"/>
      <w:r w:rsidR="00F6258D" w:rsidRPr="00F6258D">
        <w:rPr>
          <w:rFonts w:ascii="Courier New" w:hAnsi="Courier New"/>
        </w:rPr>
        <w:t>numTickets</w:t>
      </w:r>
      <w:proofErr w:type="spellEnd"/>
      <w:r w:rsidR="00F6258D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in </w:t>
      </w:r>
      <w:r w:rsidR="00D537A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specific section/ticket</w:t>
      </w:r>
      <w:r w:rsidR="0096481C">
        <w:rPr>
          <w:rFonts w:ascii="Times New Roman" w:hAnsi="Times New Roman"/>
        </w:rPr>
        <w:t xml:space="preserve"> type</w:t>
      </w:r>
      <w:r w:rsidR="00D537A0">
        <w:rPr>
          <w:rFonts w:ascii="Times New Roman" w:hAnsi="Times New Roman"/>
        </w:rPr>
        <w:t xml:space="preserve"> that you want to buy</w:t>
      </w:r>
      <w:r>
        <w:rPr>
          <w:rFonts w:ascii="Times New Roman" w:hAnsi="Times New Roman"/>
        </w:rPr>
        <w:t>.</w:t>
      </w:r>
    </w:p>
    <w:p w14:paraId="23902233" w14:textId="5D8974A6" w:rsidR="002368FA" w:rsidRDefault="00DA5605" w:rsidP="00BB34FF">
      <w:pPr>
        <w:pStyle w:val="ListParagraph"/>
        <w:numPr>
          <w:ilvl w:val="3"/>
          <w:numId w:val="36"/>
        </w:numPr>
        <w:spacing w:line="276" w:lineRule="auto"/>
        <w:ind w:left="1530" w:hanging="270"/>
        <w:rPr>
          <w:rFonts w:ascii="Times New Roman" w:hAnsi="Times New Roman"/>
        </w:rPr>
      </w:pPr>
      <w:r w:rsidRPr="002368FA">
        <w:rPr>
          <w:rFonts w:ascii="Times New Roman" w:hAnsi="Times New Roman"/>
        </w:rPr>
        <w:t>calculate the amount</w:t>
      </w:r>
      <w:r w:rsidR="00560A52" w:rsidRPr="002368FA">
        <w:rPr>
          <w:rFonts w:ascii="Times New Roman" w:hAnsi="Times New Roman"/>
        </w:rPr>
        <w:t xml:space="preserve"> due</w:t>
      </w:r>
      <w:r w:rsidR="002368FA">
        <w:rPr>
          <w:rFonts w:ascii="Times New Roman" w:hAnsi="Times New Roman"/>
        </w:rPr>
        <w:t xml:space="preserve"> </w:t>
      </w:r>
      <w:r w:rsidRPr="002368FA">
        <w:rPr>
          <w:rFonts w:ascii="Times New Roman" w:hAnsi="Times New Roman"/>
        </w:rPr>
        <w:t>based on the ticket type</w:t>
      </w:r>
      <w:r w:rsidR="002368FA">
        <w:rPr>
          <w:rFonts w:ascii="Times New Roman" w:hAnsi="Times New Roman"/>
        </w:rPr>
        <w:t xml:space="preserve"> and number of tickets</w:t>
      </w:r>
    </w:p>
    <w:p w14:paraId="2D876174" w14:textId="0BD20251" w:rsidR="002368FA" w:rsidRDefault="002368FA" w:rsidP="00BB34FF">
      <w:pPr>
        <w:pStyle w:val="ListParagraph"/>
        <w:numPr>
          <w:ilvl w:val="3"/>
          <w:numId w:val="36"/>
        </w:numPr>
        <w:spacing w:line="276" w:lineRule="auto"/>
        <w:ind w:left="1530" w:hanging="270"/>
        <w:rPr>
          <w:rFonts w:ascii="Times New Roman" w:hAnsi="Times New Roman"/>
        </w:rPr>
      </w:pPr>
      <w:r w:rsidRPr="00F64372">
        <w:rPr>
          <w:rFonts w:ascii="Times New Roman" w:hAnsi="Times New Roman"/>
        </w:rPr>
        <w:t>If the payment</w:t>
      </w:r>
      <w:r>
        <w:rPr>
          <w:rFonts w:ascii="Times New Roman" w:hAnsi="Times New Roman"/>
        </w:rPr>
        <w:t>, entered as input parameter,</w:t>
      </w:r>
      <w:r w:rsidRPr="00F64372">
        <w:rPr>
          <w:rFonts w:ascii="Times New Roman" w:hAnsi="Times New Roman"/>
        </w:rPr>
        <w:t xml:space="preserve"> is </w:t>
      </w:r>
      <w:r w:rsidR="00C55A23">
        <w:rPr>
          <w:rFonts w:ascii="Times New Roman" w:hAnsi="Times New Roman"/>
        </w:rPr>
        <w:t>large enough</w:t>
      </w:r>
      <w:r w:rsidR="00D92EB7">
        <w:rPr>
          <w:rFonts w:ascii="Times New Roman" w:hAnsi="Times New Roman"/>
        </w:rPr>
        <w:t xml:space="preserve"> to pay for the tickets</w:t>
      </w:r>
      <w:r w:rsidRPr="00F64372">
        <w:rPr>
          <w:rFonts w:ascii="Times New Roman" w:hAnsi="Times New Roman"/>
        </w:rPr>
        <w:t xml:space="preserve">: 1) add the amount due to total sales, 2) </w:t>
      </w:r>
      <w:r>
        <w:rPr>
          <w:rFonts w:ascii="Times New Roman" w:hAnsi="Times New Roman"/>
        </w:rPr>
        <w:t>decrease the number of tickets available for the specific section</w:t>
      </w:r>
      <w:r w:rsidR="006B7079">
        <w:rPr>
          <w:rFonts w:ascii="Times New Roman" w:hAnsi="Times New Roman"/>
        </w:rPr>
        <w:t xml:space="preserve"> and </w:t>
      </w:r>
      <w:r w:rsidR="00665F4F">
        <w:rPr>
          <w:rFonts w:ascii="Times New Roman" w:hAnsi="Times New Roman"/>
        </w:rPr>
        <w:t>3</w:t>
      </w:r>
      <w:r w:rsidR="00294DC2" w:rsidRPr="00F64372">
        <w:rPr>
          <w:rFonts w:ascii="Times New Roman" w:hAnsi="Times New Roman"/>
        </w:rPr>
        <w:t>) display</w:t>
      </w:r>
      <w:r w:rsidRPr="00F64372">
        <w:rPr>
          <w:rFonts w:ascii="Times New Roman" w:hAnsi="Times New Roman"/>
        </w:rPr>
        <w:t xml:space="preserve"> </w:t>
      </w:r>
      <w:r w:rsidR="00665F4F">
        <w:rPr>
          <w:rFonts w:ascii="Times New Roman" w:hAnsi="Times New Roman"/>
        </w:rPr>
        <w:t>the results of the transaction.</w:t>
      </w:r>
    </w:p>
    <w:p w14:paraId="2B0ADC70" w14:textId="00D21465" w:rsidR="00495880" w:rsidRPr="00B234BF" w:rsidRDefault="00665F4F" w:rsidP="00BB34FF">
      <w:pPr>
        <w:pStyle w:val="ListParagraph"/>
        <w:numPr>
          <w:ilvl w:val="3"/>
          <w:numId w:val="36"/>
        </w:numPr>
        <w:spacing w:line="276" w:lineRule="auto"/>
        <w:ind w:left="1530" w:hanging="270"/>
        <w:rPr>
          <w:rFonts w:ascii="Times New Roman" w:hAnsi="Times New Roman"/>
        </w:rPr>
      </w:pPr>
      <w:r w:rsidRPr="00B234BF">
        <w:rPr>
          <w:rFonts w:ascii="Times New Roman" w:hAnsi="Times New Roman"/>
        </w:rPr>
        <w:t xml:space="preserve">If the payment, entered as input parameter, is not </w:t>
      </w:r>
      <w:r w:rsidR="00C55A23">
        <w:rPr>
          <w:rFonts w:ascii="Times New Roman" w:hAnsi="Times New Roman"/>
        </w:rPr>
        <w:t>enough</w:t>
      </w:r>
      <w:r w:rsidR="00D92EB7">
        <w:rPr>
          <w:rFonts w:ascii="Times New Roman" w:hAnsi="Times New Roman"/>
        </w:rPr>
        <w:t xml:space="preserve"> to pay for the tickets</w:t>
      </w:r>
      <w:r w:rsidRPr="00B234BF">
        <w:rPr>
          <w:rFonts w:ascii="Times New Roman" w:hAnsi="Times New Roman"/>
        </w:rPr>
        <w:t>: print a message indicating the problem with the amount</w:t>
      </w:r>
      <w:r w:rsidR="00495880" w:rsidRPr="00B234BF">
        <w:rPr>
          <w:rFonts w:ascii="Times New Roman" w:hAnsi="Times New Roman"/>
        </w:rPr>
        <w:t>.</w:t>
      </w:r>
      <w:r w:rsidR="003733E4" w:rsidRPr="00B234BF">
        <w:rPr>
          <w:rFonts w:ascii="Times New Roman" w:hAnsi="Times New Roman"/>
        </w:rPr>
        <w:t xml:space="preserve"> The client cannot buy the tickets.</w:t>
      </w:r>
    </w:p>
    <w:p w14:paraId="26EBAD24" w14:textId="707137CD" w:rsidR="00665F4F" w:rsidRPr="00D537A0" w:rsidRDefault="00D537A0" w:rsidP="00BB34FF">
      <w:pPr>
        <w:pStyle w:val="ListParagraph"/>
        <w:numPr>
          <w:ilvl w:val="2"/>
          <w:numId w:val="32"/>
        </w:numPr>
        <w:spacing w:after="60" w:line="276" w:lineRule="auto"/>
        <w:ind w:left="1260" w:hanging="450"/>
        <w:rPr>
          <w:rFonts w:ascii="Times New Roman" w:hAnsi="Times New Roman"/>
        </w:rPr>
      </w:pPr>
      <w:r w:rsidRPr="00D537A0">
        <w:rPr>
          <w:rFonts w:ascii="Times New Roman" w:hAnsi="Times New Roman"/>
        </w:rPr>
        <w:lastRenderedPageBreak/>
        <w:t xml:space="preserve">If there are NOT available number of tickets </w:t>
      </w:r>
      <w:r w:rsidR="00F6258D">
        <w:rPr>
          <w:rFonts w:ascii="Times New Roman" w:hAnsi="Times New Roman"/>
        </w:rPr>
        <w:t>(</w:t>
      </w:r>
      <w:proofErr w:type="spellStart"/>
      <w:r w:rsidR="00F6258D" w:rsidRPr="00F6258D">
        <w:rPr>
          <w:rFonts w:ascii="Courier New" w:hAnsi="Courier New"/>
        </w:rPr>
        <w:t>numTickets</w:t>
      </w:r>
      <w:proofErr w:type="spellEnd"/>
      <w:r w:rsidR="00F6258D">
        <w:rPr>
          <w:rFonts w:ascii="Times New Roman" w:hAnsi="Times New Roman"/>
        </w:rPr>
        <w:t xml:space="preserve">) </w:t>
      </w:r>
      <w:r w:rsidRPr="00D537A0">
        <w:rPr>
          <w:rFonts w:ascii="Times New Roman" w:hAnsi="Times New Roman"/>
        </w:rPr>
        <w:t xml:space="preserve">in the specific section/ticket that you want to buy, </w:t>
      </w:r>
      <w:r w:rsidR="00665F4F" w:rsidRPr="00D537A0">
        <w:rPr>
          <w:rFonts w:ascii="Times New Roman" w:hAnsi="Times New Roman"/>
        </w:rPr>
        <w:t xml:space="preserve">print a message </w:t>
      </w:r>
      <w:r>
        <w:rPr>
          <w:rFonts w:ascii="Times New Roman" w:hAnsi="Times New Roman"/>
        </w:rPr>
        <w:t xml:space="preserve">indicating that the </w:t>
      </w:r>
      <w:r w:rsidR="003733E4" w:rsidRPr="00D537A0">
        <w:rPr>
          <w:rFonts w:ascii="Times New Roman" w:hAnsi="Times New Roman"/>
        </w:rPr>
        <w:t>client cannot buy the tickets.</w:t>
      </w:r>
    </w:p>
    <w:p w14:paraId="1884298D" w14:textId="4678B4A2" w:rsidR="002101CB" w:rsidRPr="00F6258D" w:rsidRDefault="002101CB" w:rsidP="002101CB">
      <w:pPr>
        <w:ind w:left="720" w:firstLine="360"/>
        <w:rPr>
          <w:rFonts w:ascii="Times New Roman" w:hAnsi="Times New Roman"/>
          <w:u w:val="single"/>
        </w:rPr>
      </w:pPr>
      <w:r w:rsidRPr="00F6258D">
        <w:rPr>
          <w:rFonts w:ascii="Times New Roman" w:hAnsi="Times New Roman"/>
          <w:u w:val="single"/>
        </w:rPr>
        <w:t xml:space="preserve">The valid values for ticket type are: </w:t>
      </w:r>
    </w:p>
    <w:p w14:paraId="213ACBD5" w14:textId="77777777" w:rsidR="002101CB" w:rsidRPr="00E666B6" w:rsidRDefault="002101CB" w:rsidP="002101CB">
      <w:pPr>
        <w:pStyle w:val="ListParagraph"/>
        <w:rPr>
          <w:rFonts w:ascii="Times New Roman" w:hAnsi="Times New Roman"/>
        </w:rPr>
      </w:pPr>
    </w:p>
    <w:p w14:paraId="67AA7A66" w14:textId="55D68C58" w:rsidR="002101CB" w:rsidRPr="00E666B6" w:rsidRDefault="002101CB" w:rsidP="002101CB">
      <w:pPr>
        <w:pStyle w:val="ListParagraph"/>
        <w:numPr>
          <w:ilvl w:val="1"/>
          <w:numId w:val="29"/>
        </w:numPr>
        <w:rPr>
          <w:rFonts w:ascii="Times New Roman" w:hAnsi="Times New Roman"/>
        </w:rPr>
      </w:pPr>
      <w:r w:rsidRPr="00E666B6">
        <w:rPr>
          <w:rFonts w:ascii="Times New Roman" w:hAnsi="Times New Roman"/>
        </w:rPr>
        <w:t xml:space="preserve">'U', for tickets in the upper section. </w:t>
      </w:r>
    </w:p>
    <w:p w14:paraId="12269AF6" w14:textId="22D2E3A3" w:rsidR="002101CB" w:rsidRPr="00E666B6" w:rsidRDefault="002101CB" w:rsidP="002101CB">
      <w:pPr>
        <w:pStyle w:val="ListParagraph"/>
        <w:numPr>
          <w:ilvl w:val="1"/>
          <w:numId w:val="29"/>
        </w:numPr>
        <w:rPr>
          <w:rFonts w:ascii="Times New Roman" w:hAnsi="Times New Roman"/>
        </w:rPr>
      </w:pPr>
      <w:r w:rsidRPr="00E666B6">
        <w:rPr>
          <w:rFonts w:ascii="Times New Roman" w:hAnsi="Times New Roman"/>
        </w:rPr>
        <w:t>'L', for tickets in the lower section</w:t>
      </w:r>
    </w:p>
    <w:p w14:paraId="6E13852A" w14:textId="0F73ABA0" w:rsidR="002101CB" w:rsidRPr="00E666B6" w:rsidRDefault="002101CB" w:rsidP="002101CB">
      <w:pPr>
        <w:pStyle w:val="ListParagraph"/>
        <w:numPr>
          <w:ilvl w:val="1"/>
          <w:numId w:val="29"/>
        </w:numPr>
        <w:rPr>
          <w:rFonts w:ascii="Times New Roman" w:hAnsi="Times New Roman"/>
        </w:rPr>
      </w:pPr>
      <w:r w:rsidRPr="00E666B6">
        <w:rPr>
          <w:rFonts w:ascii="Times New Roman" w:hAnsi="Times New Roman"/>
        </w:rPr>
        <w:t>'F', for tickets in the floor section</w:t>
      </w:r>
    </w:p>
    <w:p w14:paraId="04A8A972" w14:textId="77777777" w:rsidR="00294DC2" w:rsidRDefault="00294DC2" w:rsidP="006B7079">
      <w:pPr>
        <w:ind w:left="720" w:firstLine="720"/>
        <w:rPr>
          <w:rFonts w:ascii="Times New Roman" w:hAnsi="Times New Roman"/>
        </w:rPr>
      </w:pPr>
    </w:p>
    <w:p w14:paraId="0897280D" w14:textId="66CC4347" w:rsidR="008F7B12" w:rsidRDefault="009E44A5" w:rsidP="00CC4610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 w:rsidRPr="00F334AA">
        <w:rPr>
          <w:rFonts w:ascii="Courier New" w:hAnsi="Courier New"/>
        </w:rPr>
        <w:t xml:space="preserve">public void </w:t>
      </w:r>
      <w:proofErr w:type="spellStart"/>
      <w:proofErr w:type="gramStart"/>
      <w:r w:rsidRPr="00F334AA">
        <w:rPr>
          <w:rFonts w:ascii="Courier New" w:hAnsi="Courier New"/>
        </w:rPr>
        <w:t>print</w:t>
      </w:r>
      <w:r w:rsidR="00FE69B1">
        <w:rPr>
          <w:rFonts w:ascii="Courier New" w:hAnsi="Courier New"/>
        </w:rPr>
        <w:t>Report</w:t>
      </w:r>
      <w:proofErr w:type="spellEnd"/>
      <w:r w:rsidRPr="00F334AA">
        <w:rPr>
          <w:rFonts w:ascii="Courier New" w:hAnsi="Courier New"/>
        </w:rPr>
        <w:t>(</w:t>
      </w:r>
      <w:proofErr w:type="gramEnd"/>
      <w:r w:rsidRPr="00F334AA">
        <w:rPr>
          <w:rFonts w:ascii="Courier New" w:hAnsi="Courier New"/>
        </w:rPr>
        <w:t>)</w:t>
      </w:r>
      <w:r w:rsidRPr="00CC4610">
        <w:rPr>
          <w:rFonts w:ascii="Courier New" w:hAnsi="Courier New"/>
        </w:rPr>
        <w:t xml:space="preserve"> </w:t>
      </w:r>
      <w:r w:rsidRPr="00F6258D">
        <w:rPr>
          <w:rFonts w:ascii="Times New Roman" w:hAnsi="Times New Roman"/>
        </w:rPr>
        <w:t xml:space="preserve">– prints a </w:t>
      </w:r>
      <w:r w:rsidR="00515244" w:rsidRPr="00F6258D">
        <w:rPr>
          <w:rFonts w:ascii="Times New Roman" w:hAnsi="Times New Roman"/>
        </w:rPr>
        <w:t xml:space="preserve">daily </w:t>
      </w:r>
      <w:r w:rsidR="00F6258D" w:rsidRPr="00F6258D">
        <w:rPr>
          <w:rFonts w:ascii="Times New Roman" w:hAnsi="Times New Roman"/>
        </w:rPr>
        <w:t>report of the ticket sales</w:t>
      </w:r>
      <w:r w:rsidR="00B81EEE" w:rsidRPr="00F6258D">
        <w:rPr>
          <w:rFonts w:ascii="Times New Roman" w:hAnsi="Times New Roman"/>
        </w:rPr>
        <w:t xml:space="preserve"> using</w:t>
      </w:r>
      <w:r w:rsidR="00B81EEE" w:rsidRPr="00F334AA">
        <w:rPr>
          <w:rFonts w:ascii="Times New Roman" w:hAnsi="Times New Roman"/>
        </w:rPr>
        <w:t xml:space="preserve"> </w:t>
      </w:r>
      <w:proofErr w:type="spellStart"/>
      <w:r w:rsidR="00B81EEE" w:rsidRPr="00F334AA">
        <w:rPr>
          <w:rFonts w:ascii="Courier New" w:hAnsi="Courier New"/>
        </w:rPr>
        <w:t>System.out.print</w:t>
      </w:r>
      <w:r w:rsidR="00F334AA" w:rsidRPr="00F334AA">
        <w:rPr>
          <w:rFonts w:ascii="Courier New" w:hAnsi="Courier New"/>
        </w:rPr>
        <w:t>ln</w:t>
      </w:r>
      <w:proofErr w:type="spellEnd"/>
      <w:r w:rsidR="00B81EEE" w:rsidRPr="00F334AA">
        <w:rPr>
          <w:rFonts w:ascii="Times New Roman" w:hAnsi="Times New Roman"/>
        </w:rPr>
        <w:t xml:space="preserve"> statements</w:t>
      </w:r>
      <w:r w:rsidR="00F334AA" w:rsidRPr="00F334AA">
        <w:rPr>
          <w:rFonts w:ascii="Times New Roman" w:hAnsi="Times New Roman"/>
        </w:rPr>
        <w:t>.</w:t>
      </w:r>
      <w:r w:rsidR="00177750" w:rsidRPr="00F334AA">
        <w:rPr>
          <w:rFonts w:ascii="Times New Roman" w:hAnsi="Times New Roman"/>
        </w:rPr>
        <w:t xml:space="preserve"> </w:t>
      </w:r>
      <w:r w:rsidRPr="00F334AA">
        <w:rPr>
          <w:rFonts w:ascii="Times New Roman" w:hAnsi="Times New Roman"/>
        </w:rPr>
        <w:t>You</w:t>
      </w:r>
      <w:r w:rsidR="004C7CA8" w:rsidRPr="00F334AA">
        <w:rPr>
          <w:rFonts w:ascii="Times New Roman" w:hAnsi="Times New Roman"/>
        </w:rPr>
        <w:t>r</w:t>
      </w:r>
      <w:r w:rsidRPr="00F334AA">
        <w:rPr>
          <w:rFonts w:ascii="Times New Roman" w:hAnsi="Times New Roman"/>
        </w:rPr>
        <w:t xml:space="preserve"> </w:t>
      </w:r>
      <w:r w:rsidR="00F6258D">
        <w:rPr>
          <w:rFonts w:ascii="Times New Roman" w:hAnsi="Times New Roman"/>
        </w:rPr>
        <w:t>report</w:t>
      </w:r>
      <w:r w:rsidRPr="00F334AA">
        <w:rPr>
          <w:rFonts w:ascii="Times New Roman" w:hAnsi="Times New Roman"/>
        </w:rPr>
        <w:t xml:space="preserve"> should be similar</w:t>
      </w:r>
      <w:r w:rsidR="004A1C6C" w:rsidRPr="00F334AA">
        <w:rPr>
          <w:rFonts w:ascii="Times New Roman" w:hAnsi="Times New Roman"/>
        </w:rPr>
        <w:t xml:space="preserve"> to the following example</w:t>
      </w:r>
      <w:r w:rsidRPr="00F334AA">
        <w:rPr>
          <w:rFonts w:ascii="Times New Roman" w:hAnsi="Times New Roman"/>
        </w:rPr>
        <w:t xml:space="preserve">.  Pay close attention to text alignment and currency format. Use a </w:t>
      </w:r>
      <w:proofErr w:type="spellStart"/>
      <w:r w:rsidRPr="005806AB">
        <w:rPr>
          <w:rFonts w:ascii="Courier New" w:hAnsi="Courier New" w:cs="Courier New"/>
        </w:rPr>
        <w:t>NumberFormat</w:t>
      </w:r>
      <w:proofErr w:type="spellEnd"/>
      <w:r w:rsidRPr="00F334AA">
        <w:rPr>
          <w:rFonts w:ascii="Times New Roman" w:hAnsi="Times New Roman"/>
        </w:rPr>
        <w:t xml:space="preserve"> object to correctly display</w:t>
      </w:r>
      <w:r w:rsidR="001679F1">
        <w:rPr>
          <w:rFonts w:ascii="Times New Roman" w:hAnsi="Times New Roman"/>
        </w:rPr>
        <w:t xml:space="preserve"> the </w:t>
      </w:r>
      <w:r w:rsidRPr="00F334AA">
        <w:rPr>
          <w:rFonts w:ascii="Times New Roman" w:hAnsi="Times New Roman"/>
        </w:rPr>
        <w:t>monetary value</w:t>
      </w:r>
      <w:r w:rsidR="00B81EEE" w:rsidRPr="00F334AA">
        <w:rPr>
          <w:rFonts w:ascii="Times New Roman" w:hAnsi="Times New Roman"/>
        </w:rPr>
        <w:t xml:space="preserve"> (describe</w:t>
      </w:r>
      <w:r w:rsidR="004A1C6C" w:rsidRPr="00F334AA">
        <w:rPr>
          <w:rFonts w:ascii="Times New Roman" w:hAnsi="Times New Roman"/>
        </w:rPr>
        <w:t>d</w:t>
      </w:r>
      <w:r w:rsidR="00B81EEE" w:rsidRPr="00F334AA">
        <w:rPr>
          <w:rFonts w:ascii="Times New Roman" w:hAnsi="Times New Roman"/>
        </w:rPr>
        <w:t xml:space="preserve"> </w:t>
      </w:r>
      <w:r w:rsidR="0054646D" w:rsidRPr="00F334AA">
        <w:rPr>
          <w:rFonts w:ascii="Times New Roman" w:hAnsi="Times New Roman"/>
        </w:rPr>
        <w:t>below</w:t>
      </w:r>
      <w:r w:rsidR="00B81EEE" w:rsidRPr="00F334AA">
        <w:rPr>
          <w:rFonts w:ascii="Times New Roman" w:hAnsi="Times New Roman"/>
        </w:rPr>
        <w:t>)</w:t>
      </w:r>
      <w:r w:rsidRPr="00F334AA">
        <w:rPr>
          <w:rFonts w:ascii="Times New Roman" w:hAnsi="Times New Roman"/>
        </w:rPr>
        <w:t>.</w:t>
      </w:r>
      <w:r w:rsidR="0054646D" w:rsidRPr="00F334AA">
        <w:rPr>
          <w:rFonts w:ascii="Times New Roman" w:hAnsi="Times New Roman"/>
        </w:rPr>
        <w:t xml:space="preserve">  </w:t>
      </w:r>
    </w:p>
    <w:p w14:paraId="10D0AB3A" w14:textId="77777777" w:rsidR="00CC4610" w:rsidRPr="00CC4610" w:rsidRDefault="00CC4610" w:rsidP="00CC4610">
      <w:pPr>
        <w:ind w:left="360"/>
        <w:rPr>
          <w:rFonts w:ascii="Times New Roman" w:hAnsi="Times New Roman"/>
        </w:rPr>
      </w:pPr>
    </w:p>
    <w:p w14:paraId="50D860E2" w14:textId="1DA1B8C9" w:rsidR="008F7B12" w:rsidRPr="00DB58AD" w:rsidRDefault="00DB58AD" w:rsidP="0007133C">
      <w:pPr>
        <w:tabs>
          <w:tab w:val="left" w:pos="4320"/>
        </w:tabs>
        <w:ind w:left="720"/>
        <w:rPr>
          <w:rFonts w:ascii="Times New Roman" w:hAnsi="Times New Roman"/>
          <w:u w:val="single"/>
        </w:rPr>
      </w:pPr>
      <w:r w:rsidRPr="00DB58AD">
        <w:rPr>
          <w:rFonts w:ascii="Times New Roman" w:hAnsi="Times New Roman"/>
          <w:u w:val="single"/>
        </w:rPr>
        <w:t xml:space="preserve">Output </w:t>
      </w:r>
      <w:r w:rsidR="008F7B12" w:rsidRPr="00DB58AD">
        <w:rPr>
          <w:rFonts w:ascii="Times New Roman" w:hAnsi="Times New Roman"/>
          <w:u w:val="single"/>
        </w:rPr>
        <w:t>Example</w:t>
      </w:r>
      <w:r w:rsidRPr="00DB58AD">
        <w:rPr>
          <w:rFonts w:ascii="Times New Roman" w:hAnsi="Times New Roman"/>
          <w:u w:val="single"/>
        </w:rPr>
        <w:t>s</w:t>
      </w:r>
      <w:r w:rsidR="008F7B12" w:rsidRPr="00DB58AD">
        <w:rPr>
          <w:rFonts w:ascii="Times New Roman" w:hAnsi="Times New Roman"/>
          <w:u w:val="single"/>
        </w:rPr>
        <w:t>:</w:t>
      </w:r>
    </w:p>
    <w:p w14:paraId="45EE0981" w14:textId="62EBA38B" w:rsidR="008F7B12" w:rsidRDefault="008F7B12" w:rsidP="0007133C">
      <w:pPr>
        <w:tabs>
          <w:tab w:val="left" w:pos="432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04EDF047" w14:textId="4B9F68B7" w:rsidR="00DB58AD" w:rsidRPr="00CC4610" w:rsidRDefault="00DB58AD" w:rsidP="00DB58AD">
      <w:pPr>
        <w:pStyle w:val="ListParagraph"/>
        <w:numPr>
          <w:ilvl w:val="0"/>
          <w:numId w:val="38"/>
        </w:numPr>
        <w:tabs>
          <w:tab w:val="left" w:pos="4320"/>
        </w:tabs>
        <w:rPr>
          <w:rFonts w:ascii="Times New Roman" w:hAnsi="Times New Roman"/>
          <w:u w:val="single"/>
        </w:rPr>
      </w:pPr>
      <w:proofErr w:type="spellStart"/>
      <w:r w:rsidRPr="00CC4610">
        <w:rPr>
          <w:rFonts w:ascii="Times New Roman" w:hAnsi="Times New Roman"/>
          <w:u w:val="single"/>
        </w:rPr>
        <w:t>printReport</w:t>
      </w:r>
      <w:proofErr w:type="spellEnd"/>
      <w:r w:rsidRPr="00CC4610">
        <w:rPr>
          <w:rFonts w:ascii="Times New Roman" w:hAnsi="Times New Roman"/>
          <w:u w:val="single"/>
        </w:rPr>
        <w:t xml:space="preserve"> method:</w:t>
      </w:r>
    </w:p>
    <w:p w14:paraId="1963C077" w14:textId="77777777" w:rsidR="00DB58AD" w:rsidRPr="0096481C" w:rsidRDefault="00DB58AD" w:rsidP="0007133C">
      <w:pPr>
        <w:tabs>
          <w:tab w:val="left" w:pos="4320"/>
        </w:tabs>
        <w:ind w:left="720"/>
        <w:rPr>
          <w:rFonts w:ascii="Courier New" w:hAnsi="Courier New" w:cs="Courier New"/>
          <w:b/>
          <w:sz w:val="20"/>
          <w:szCs w:val="20"/>
        </w:rPr>
      </w:pPr>
    </w:p>
    <w:p w14:paraId="7804CFA7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bookmarkStart w:id="1" w:name="_Hlk20470606"/>
      <w:r w:rsidRPr="00195D35">
        <w:rPr>
          <w:rFonts w:ascii="Courier New" w:hAnsi="Courier New" w:cs="Courier New"/>
          <w:sz w:val="20"/>
          <w:szCs w:val="20"/>
        </w:rPr>
        <w:t>Concert Report</w:t>
      </w:r>
    </w:p>
    <w:p w14:paraId="6B9F3F30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======================</w:t>
      </w:r>
    </w:p>
    <w:p w14:paraId="574808A6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Artist:</w:t>
      </w:r>
      <w:r w:rsidRPr="00195D35">
        <w:rPr>
          <w:rFonts w:ascii="Courier New" w:hAnsi="Courier New" w:cs="Courier New"/>
          <w:sz w:val="20"/>
          <w:szCs w:val="20"/>
        </w:rPr>
        <w:tab/>
        <w:t xml:space="preserve">Keith Urban &amp; Kelsea </w:t>
      </w:r>
      <w:proofErr w:type="spellStart"/>
      <w:r w:rsidRPr="00195D35">
        <w:rPr>
          <w:rFonts w:ascii="Courier New" w:hAnsi="Courier New" w:cs="Courier New"/>
          <w:sz w:val="20"/>
          <w:szCs w:val="20"/>
        </w:rPr>
        <w:t>Ballerini</w:t>
      </w:r>
      <w:proofErr w:type="spellEnd"/>
    </w:p>
    <w:p w14:paraId="0180BE05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Venue:</w:t>
      </w:r>
      <w:r w:rsidRPr="00195D35">
        <w:rPr>
          <w:rFonts w:ascii="Courier New" w:hAnsi="Courier New" w:cs="Courier New"/>
          <w:sz w:val="20"/>
          <w:szCs w:val="20"/>
        </w:rPr>
        <w:tab/>
        <w:t xml:space="preserve">Van </w:t>
      </w:r>
      <w:proofErr w:type="spellStart"/>
      <w:r w:rsidRPr="00195D35">
        <w:rPr>
          <w:rFonts w:ascii="Courier New" w:hAnsi="Courier New" w:cs="Courier New"/>
          <w:sz w:val="20"/>
          <w:szCs w:val="20"/>
        </w:rPr>
        <w:t>Andel</w:t>
      </w:r>
      <w:proofErr w:type="spellEnd"/>
      <w:r w:rsidRPr="00195D35">
        <w:rPr>
          <w:rFonts w:ascii="Courier New" w:hAnsi="Courier New" w:cs="Courier New"/>
          <w:sz w:val="20"/>
          <w:szCs w:val="20"/>
        </w:rPr>
        <w:t xml:space="preserve"> Arena</w:t>
      </w:r>
    </w:p>
    <w:p w14:paraId="43068701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Date:</w:t>
      </w:r>
      <w:r w:rsidRPr="00195D35">
        <w:rPr>
          <w:rFonts w:ascii="Courier New" w:hAnsi="Courier New" w:cs="Courier New"/>
          <w:sz w:val="20"/>
          <w:szCs w:val="20"/>
        </w:rPr>
        <w:tab/>
        <w:t>October 19, 2019</w:t>
      </w:r>
    </w:p>
    <w:p w14:paraId="6C760C40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</w:p>
    <w:p w14:paraId="07C0E538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Tickets sold:</w:t>
      </w:r>
    </w:p>
    <w:p w14:paraId="0E265376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=============</w:t>
      </w:r>
    </w:p>
    <w:p w14:paraId="6F5C9F98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Upper: 15</w:t>
      </w:r>
      <w:r w:rsidRPr="00195D35">
        <w:rPr>
          <w:rFonts w:ascii="Courier New" w:hAnsi="Courier New" w:cs="Courier New"/>
          <w:sz w:val="20"/>
          <w:szCs w:val="20"/>
        </w:rPr>
        <w:tab/>
        <w:t>$448.50</w:t>
      </w:r>
    </w:p>
    <w:p w14:paraId="4F63803B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Lower: 17</w:t>
      </w:r>
      <w:r w:rsidRPr="00195D35">
        <w:rPr>
          <w:rFonts w:ascii="Courier New" w:hAnsi="Courier New" w:cs="Courier New"/>
          <w:sz w:val="20"/>
          <w:szCs w:val="20"/>
        </w:rPr>
        <w:tab/>
        <w:t>$1,683.00</w:t>
      </w:r>
    </w:p>
    <w:p w14:paraId="373B3492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Floor: 28</w:t>
      </w:r>
      <w:r w:rsidRPr="00195D35">
        <w:rPr>
          <w:rFonts w:ascii="Courier New" w:hAnsi="Courier New" w:cs="Courier New"/>
          <w:sz w:val="20"/>
          <w:szCs w:val="20"/>
        </w:rPr>
        <w:tab/>
        <w:t>$5,040.00</w:t>
      </w:r>
    </w:p>
    <w:p w14:paraId="755C9669" w14:textId="77777777" w:rsidR="00195D35" w:rsidRPr="00195D35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 xml:space="preserve">============== </w:t>
      </w:r>
    </w:p>
    <w:p w14:paraId="4C1EC070" w14:textId="7C031E05" w:rsidR="004A1C6C" w:rsidRPr="0096481C" w:rsidRDefault="00195D35" w:rsidP="00195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195D35">
        <w:rPr>
          <w:rFonts w:ascii="Courier New" w:hAnsi="Courier New" w:cs="Courier New"/>
          <w:sz w:val="20"/>
          <w:szCs w:val="20"/>
        </w:rPr>
        <w:t>Total Sales:</w:t>
      </w:r>
      <w:r w:rsidRPr="00195D35">
        <w:rPr>
          <w:rFonts w:ascii="Courier New" w:hAnsi="Courier New" w:cs="Courier New"/>
          <w:sz w:val="20"/>
          <w:szCs w:val="20"/>
        </w:rPr>
        <w:tab/>
        <w:t>$7,171.50</w:t>
      </w:r>
      <w:bookmarkEnd w:id="1"/>
      <w:r w:rsidR="004A1C6C" w:rsidRPr="0096481C">
        <w:rPr>
          <w:rFonts w:ascii="Courier New" w:hAnsi="Courier New" w:cs="Courier New"/>
          <w:sz w:val="20"/>
          <w:szCs w:val="20"/>
        </w:rPr>
        <w:tab/>
      </w:r>
    </w:p>
    <w:p w14:paraId="5432FA63" w14:textId="42BC89BF" w:rsidR="00DB58AD" w:rsidRPr="0096481C" w:rsidRDefault="00DB58AD" w:rsidP="008F7B12">
      <w:pP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</w:p>
    <w:p w14:paraId="44E05963" w14:textId="4684EBBD" w:rsidR="00DB58AD" w:rsidRPr="00CC4610" w:rsidRDefault="00DB58AD" w:rsidP="00DB58AD">
      <w:pPr>
        <w:pStyle w:val="ListParagraph"/>
        <w:numPr>
          <w:ilvl w:val="0"/>
          <w:numId w:val="38"/>
        </w:numPr>
        <w:tabs>
          <w:tab w:val="left" w:pos="4320"/>
        </w:tabs>
        <w:rPr>
          <w:rFonts w:ascii="Times New Roman" w:hAnsi="Times New Roman"/>
          <w:u w:val="single"/>
        </w:rPr>
      </w:pPr>
      <w:proofErr w:type="spellStart"/>
      <w:r w:rsidRPr="00CC4610">
        <w:rPr>
          <w:rFonts w:ascii="Times New Roman" w:hAnsi="Times New Roman"/>
          <w:u w:val="single"/>
        </w:rPr>
        <w:t>buyTickets</w:t>
      </w:r>
      <w:proofErr w:type="spellEnd"/>
      <w:r w:rsidRPr="00CC4610">
        <w:rPr>
          <w:rFonts w:ascii="Times New Roman" w:hAnsi="Times New Roman"/>
          <w:u w:val="single"/>
        </w:rPr>
        <w:t xml:space="preserve"> method:</w:t>
      </w:r>
      <w:r w:rsidR="00215413" w:rsidRPr="00CC4610">
        <w:rPr>
          <w:rFonts w:ascii="Times New Roman" w:hAnsi="Times New Roman"/>
          <w:u w:val="single"/>
        </w:rPr>
        <w:t xml:space="preserve"> successful transaction</w:t>
      </w:r>
      <w:r w:rsidR="006E3E6C">
        <w:rPr>
          <w:rFonts w:ascii="Times New Roman" w:hAnsi="Times New Roman"/>
          <w:u w:val="single"/>
        </w:rPr>
        <w:t>s</w:t>
      </w:r>
    </w:p>
    <w:p w14:paraId="04E57170" w14:textId="713D76F4" w:rsidR="00DB58AD" w:rsidRPr="0096481C" w:rsidRDefault="00DB58AD" w:rsidP="00DB58AD">
      <w:pPr>
        <w:tabs>
          <w:tab w:val="left" w:pos="4320"/>
        </w:tabs>
        <w:ind w:left="720"/>
        <w:rPr>
          <w:rFonts w:ascii="Courier New" w:hAnsi="Courier New" w:cs="Courier New"/>
          <w:sz w:val="20"/>
          <w:szCs w:val="20"/>
          <w:u w:val="single"/>
        </w:rPr>
      </w:pPr>
    </w:p>
    <w:p w14:paraId="28E8BD7F" w14:textId="7454873A" w:rsidR="00DB58AD" w:rsidRPr="006E3E6C" w:rsidRDefault="00DB58AD" w:rsidP="006E3E6C">
      <w:pPr>
        <w:pStyle w:val="ListParagraph"/>
        <w:numPr>
          <w:ilvl w:val="2"/>
          <w:numId w:val="39"/>
        </w:numPr>
        <w:ind w:left="1440"/>
        <w:rPr>
          <w:rFonts w:ascii="Courier New" w:hAnsi="Courier New" w:cs="Courier New"/>
          <w:sz w:val="20"/>
          <w:szCs w:val="20"/>
        </w:rPr>
      </w:pPr>
      <w:r w:rsidRPr="006E3E6C">
        <w:rPr>
          <w:rFonts w:ascii="Courier New" w:hAnsi="Courier New" w:cs="Courier New"/>
          <w:sz w:val="20"/>
          <w:szCs w:val="20"/>
        </w:rPr>
        <w:t>Transaction: Number tickets Floor Section: 10, total: $1,800.00</w:t>
      </w:r>
    </w:p>
    <w:p w14:paraId="69D4A68B" w14:textId="5B9A850A" w:rsidR="006E3E6C" w:rsidRPr="006E3E6C" w:rsidRDefault="006E3E6C" w:rsidP="006E3E6C">
      <w:pPr>
        <w:pStyle w:val="ListParagraph"/>
        <w:numPr>
          <w:ilvl w:val="2"/>
          <w:numId w:val="39"/>
        </w:numPr>
        <w:ind w:left="1440"/>
        <w:rPr>
          <w:rFonts w:ascii="Courier New" w:hAnsi="Courier New" w:cs="Courier New"/>
          <w:sz w:val="20"/>
          <w:szCs w:val="20"/>
        </w:rPr>
      </w:pPr>
      <w:r w:rsidRPr="006E3E6C">
        <w:rPr>
          <w:rFonts w:ascii="Courier New" w:hAnsi="Courier New" w:cs="Courier New"/>
          <w:sz w:val="20"/>
          <w:szCs w:val="20"/>
        </w:rPr>
        <w:t>Transaction: Number tickets Lower Section: 1, total: $99.00</w:t>
      </w:r>
    </w:p>
    <w:p w14:paraId="51EEB64F" w14:textId="1BD99801" w:rsidR="006E3E6C" w:rsidRPr="0096481C" w:rsidRDefault="006E3E6C" w:rsidP="006E3E6C">
      <w:pPr>
        <w:pStyle w:val="ListParagraph"/>
        <w:numPr>
          <w:ilvl w:val="2"/>
          <w:numId w:val="39"/>
        </w:numPr>
        <w:ind w:left="1440"/>
        <w:rPr>
          <w:rFonts w:ascii="Courier New" w:hAnsi="Courier New"/>
          <w:sz w:val="20"/>
          <w:szCs w:val="20"/>
        </w:rPr>
      </w:pPr>
      <w:r w:rsidRPr="006E3E6C">
        <w:rPr>
          <w:rFonts w:ascii="Courier New" w:hAnsi="Courier New" w:cs="Courier New"/>
          <w:sz w:val="20"/>
          <w:szCs w:val="20"/>
        </w:rPr>
        <w:t>Transaction</w:t>
      </w:r>
      <w:r w:rsidRPr="006E3E6C">
        <w:rPr>
          <w:rFonts w:ascii="Courier New" w:hAnsi="Courier New"/>
          <w:sz w:val="20"/>
          <w:szCs w:val="20"/>
        </w:rPr>
        <w:t>: Number tickets Upper Section: 1, total: $29.90</w:t>
      </w:r>
    </w:p>
    <w:p w14:paraId="5E09615B" w14:textId="77777777" w:rsidR="00DB58AD" w:rsidRPr="0096481C" w:rsidRDefault="00DB58AD" w:rsidP="00DB58AD">
      <w:pPr>
        <w:tabs>
          <w:tab w:val="left" w:pos="4320"/>
        </w:tabs>
        <w:ind w:left="720"/>
        <w:rPr>
          <w:rFonts w:ascii="Courier New" w:hAnsi="Courier New" w:cs="Courier New"/>
          <w:sz w:val="20"/>
          <w:szCs w:val="20"/>
          <w:u w:val="single"/>
        </w:rPr>
      </w:pPr>
    </w:p>
    <w:p w14:paraId="1794DC9E" w14:textId="19462607" w:rsidR="00DB58AD" w:rsidRPr="00CC4610" w:rsidRDefault="00DB58AD" w:rsidP="00DB58AD">
      <w:pPr>
        <w:pStyle w:val="ListParagraph"/>
        <w:numPr>
          <w:ilvl w:val="0"/>
          <w:numId w:val="38"/>
        </w:numPr>
        <w:tabs>
          <w:tab w:val="left" w:pos="4320"/>
        </w:tabs>
        <w:rPr>
          <w:rFonts w:ascii="Times New Roman" w:hAnsi="Times New Roman"/>
          <w:u w:val="single"/>
        </w:rPr>
      </w:pPr>
      <w:proofErr w:type="spellStart"/>
      <w:r w:rsidRPr="00CC4610">
        <w:rPr>
          <w:rFonts w:ascii="Times New Roman" w:hAnsi="Times New Roman"/>
          <w:u w:val="single"/>
        </w:rPr>
        <w:t>buyTickets</w:t>
      </w:r>
      <w:proofErr w:type="spellEnd"/>
      <w:r w:rsidRPr="00CC4610">
        <w:rPr>
          <w:rFonts w:ascii="Times New Roman" w:hAnsi="Times New Roman"/>
          <w:u w:val="single"/>
        </w:rPr>
        <w:t xml:space="preserve"> </w:t>
      </w:r>
      <w:r w:rsidRPr="00650E5B">
        <w:rPr>
          <w:rFonts w:ascii="Times New Roman" w:hAnsi="Times New Roman"/>
          <w:u w:val="single"/>
        </w:rPr>
        <w:t xml:space="preserve">method – </w:t>
      </w:r>
      <w:r w:rsidR="00215413" w:rsidRPr="00650E5B">
        <w:rPr>
          <w:rFonts w:ascii="Times New Roman" w:hAnsi="Times New Roman"/>
          <w:u w:val="single"/>
        </w:rPr>
        <w:t>unsuccessful transactions</w:t>
      </w:r>
    </w:p>
    <w:p w14:paraId="732C91E0" w14:textId="78269B2B" w:rsidR="00215413" w:rsidRPr="003E2FFF" w:rsidRDefault="00215413" w:rsidP="003E2FFF">
      <w:pPr>
        <w:pStyle w:val="ListParagraph"/>
        <w:numPr>
          <w:ilvl w:val="2"/>
          <w:numId w:val="39"/>
        </w:numPr>
        <w:ind w:left="1440"/>
        <w:rPr>
          <w:rFonts w:ascii="Courier New" w:hAnsi="Courier New" w:cs="Courier New"/>
          <w:sz w:val="20"/>
          <w:szCs w:val="20"/>
        </w:rPr>
      </w:pPr>
      <w:r w:rsidRPr="003E2FFF">
        <w:rPr>
          <w:rFonts w:ascii="Courier New" w:hAnsi="Courier New" w:cs="Courier New"/>
          <w:sz w:val="20"/>
          <w:szCs w:val="20"/>
        </w:rPr>
        <w:t xml:space="preserve">Error - invalid </w:t>
      </w:r>
      <w:r w:rsidR="00294DC2" w:rsidRPr="003E2FFF">
        <w:rPr>
          <w:rFonts w:ascii="Courier New" w:hAnsi="Courier New" w:cs="Courier New"/>
          <w:sz w:val="20"/>
          <w:szCs w:val="20"/>
        </w:rPr>
        <w:t xml:space="preserve">(negative) </w:t>
      </w:r>
      <w:r w:rsidRPr="003E2FFF">
        <w:rPr>
          <w:rFonts w:ascii="Courier New" w:hAnsi="Courier New" w:cs="Courier New"/>
          <w:sz w:val="20"/>
          <w:szCs w:val="20"/>
        </w:rPr>
        <w:t>number of tickets or payment</w:t>
      </w:r>
    </w:p>
    <w:p w14:paraId="68F7CB20" w14:textId="78DA2D4E" w:rsidR="00C3201F" w:rsidRPr="003E2FFF" w:rsidRDefault="00C3201F" w:rsidP="003E2FFF">
      <w:pPr>
        <w:pStyle w:val="ListParagraph"/>
        <w:numPr>
          <w:ilvl w:val="2"/>
          <w:numId w:val="39"/>
        </w:numPr>
        <w:ind w:left="1440"/>
        <w:rPr>
          <w:rFonts w:ascii="Courier New" w:hAnsi="Courier New" w:cs="Courier New"/>
          <w:sz w:val="20"/>
          <w:szCs w:val="20"/>
        </w:rPr>
      </w:pPr>
      <w:r w:rsidRPr="003E2FFF">
        <w:rPr>
          <w:rFonts w:ascii="Courier New" w:hAnsi="Courier New" w:cs="Courier New"/>
          <w:sz w:val="20"/>
          <w:szCs w:val="20"/>
        </w:rPr>
        <w:t xml:space="preserve">Error </w:t>
      </w:r>
      <w:r w:rsidR="00294DC2" w:rsidRPr="003E2FFF">
        <w:rPr>
          <w:rFonts w:ascii="Courier New" w:hAnsi="Courier New" w:cs="Courier New"/>
          <w:sz w:val="20"/>
          <w:szCs w:val="20"/>
        </w:rPr>
        <w:t>–</w:t>
      </w:r>
      <w:r w:rsidRPr="003E2FFF">
        <w:rPr>
          <w:rFonts w:ascii="Courier New" w:hAnsi="Courier New" w:cs="Courier New"/>
          <w:sz w:val="20"/>
          <w:szCs w:val="20"/>
        </w:rPr>
        <w:t xml:space="preserve"> </w:t>
      </w:r>
      <w:r w:rsidR="00294DC2" w:rsidRPr="003E2FFF">
        <w:rPr>
          <w:rFonts w:ascii="Courier New" w:hAnsi="Courier New" w:cs="Courier New"/>
          <w:sz w:val="20"/>
          <w:szCs w:val="20"/>
        </w:rPr>
        <w:t xml:space="preserve">payment is </w:t>
      </w:r>
      <w:r w:rsidRPr="003E2FFF">
        <w:rPr>
          <w:rFonts w:ascii="Courier New" w:hAnsi="Courier New" w:cs="Courier New"/>
          <w:sz w:val="20"/>
          <w:szCs w:val="20"/>
        </w:rPr>
        <w:t xml:space="preserve">not enough </w:t>
      </w:r>
      <w:r w:rsidR="00294DC2" w:rsidRPr="003E2FFF">
        <w:rPr>
          <w:rFonts w:ascii="Courier New" w:hAnsi="Courier New" w:cs="Courier New"/>
          <w:sz w:val="20"/>
          <w:szCs w:val="20"/>
        </w:rPr>
        <w:t>to buy the tickets</w:t>
      </w:r>
      <w:r w:rsidRPr="003E2FFF">
        <w:rPr>
          <w:rFonts w:ascii="Courier New" w:hAnsi="Courier New" w:cs="Courier New"/>
          <w:sz w:val="20"/>
          <w:szCs w:val="20"/>
        </w:rPr>
        <w:t xml:space="preserve"> </w:t>
      </w:r>
    </w:p>
    <w:p w14:paraId="738E8796" w14:textId="39EC5FDE" w:rsidR="00C3201F" w:rsidRPr="003E2FFF" w:rsidRDefault="00C3201F" w:rsidP="003E2FFF">
      <w:pPr>
        <w:pStyle w:val="ListParagraph"/>
        <w:numPr>
          <w:ilvl w:val="2"/>
          <w:numId w:val="39"/>
        </w:numPr>
        <w:ind w:left="1440"/>
        <w:rPr>
          <w:rFonts w:ascii="Courier New" w:hAnsi="Courier New" w:cs="Courier New"/>
          <w:sz w:val="20"/>
          <w:szCs w:val="20"/>
        </w:rPr>
      </w:pPr>
      <w:r w:rsidRPr="003E2FFF">
        <w:rPr>
          <w:rFonts w:ascii="Courier New" w:hAnsi="Courier New" w:cs="Courier New"/>
          <w:sz w:val="20"/>
          <w:szCs w:val="20"/>
        </w:rPr>
        <w:t>Tickets not available in upper section</w:t>
      </w:r>
    </w:p>
    <w:p w14:paraId="64FDE096" w14:textId="77777777" w:rsidR="00D537A0" w:rsidRPr="0096481C" w:rsidRDefault="00D537A0" w:rsidP="009A212F">
      <w:pPr>
        <w:rPr>
          <w:rFonts w:ascii="Times New Roman" w:hAnsi="Times New Roman"/>
          <w:b/>
          <w:sz w:val="20"/>
          <w:szCs w:val="20"/>
        </w:rPr>
      </w:pPr>
    </w:p>
    <w:p w14:paraId="19928D00" w14:textId="62D6F824" w:rsidR="0054646D" w:rsidRDefault="0054646D" w:rsidP="009A212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  <w:r w:rsidRPr="00A7201F">
        <w:rPr>
          <w:rFonts w:ascii="Times New Roman" w:hAnsi="Times New Roman"/>
          <w:b/>
        </w:rPr>
        <w:t>Formatting Numbers</w:t>
      </w:r>
      <w:r w:rsidR="00CC4610">
        <w:rPr>
          <w:rFonts w:ascii="Times New Roman" w:hAnsi="Times New Roman"/>
          <w:b/>
        </w:rPr>
        <w:t xml:space="preserve"> as currency</w:t>
      </w:r>
    </w:p>
    <w:p w14:paraId="4D2F76B2" w14:textId="77777777" w:rsidR="0054646D" w:rsidRPr="003B0E87" w:rsidRDefault="0054646D" w:rsidP="009A212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30E96434" w14:textId="77777777" w:rsidR="0054646D" w:rsidRDefault="0054646D" w:rsidP="009A212F">
      <w:pPr>
        <w:pStyle w:val="Heading1"/>
        <w:spacing w:before="0"/>
        <w:ind w:left="720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NumberFormat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b w:val="0"/>
          <w:color w:val="auto"/>
          <w:sz w:val="20"/>
          <w:szCs w:val="20"/>
        </w:rPr>
        <w:t>currency</w:t>
      </w:r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 xml:space="preserve"> = </w:t>
      </w:r>
      <w:proofErr w:type="spellStart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NumberFormat.getCurrencyInstance</w:t>
      </w:r>
      <w:proofErr w:type="spellEnd"/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(</w:t>
      </w:r>
      <w:r>
        <w:rPr>
          <w:rFonts w:ascii="Courier New" w:hAnsi="Courier New" w:cs="Courier New"/>
          <w:b w:val="0"/>
          <w:color w:val="auto"/>
          <w:sz w:val="20"/>
          <w:szCs w:val="20"/>
        </w:rPr>
        <w:t>Locale.US</w:t>
      </w:r>
      <w:r w:rsidRPr="004819DF">
        <w:rPr>
          <w:rFonts w:ascii="Courier New" w:hAnsi="Courier New" w:cs="Courier New"/>
          <w:b w:val="0"/>
          <w:color w:val="auto"/>
          <w:sz w:val="20"/>
          <w:szCs w:val="20"/>
        </w:rPr>
        <w:t>);</w:t>
      </w:r>
    </w:p>
    <w:p w14:paraId="04B5FB0E" w14:textId="3BB06171" w:rsidR="0054646D" w:rsidRPr="004819DF" w:rsidRDefault="0054646D" w:rsidP="009A212F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819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819DF">
        <w:rPr>
          <w:rFonts w:ascii="Courier New" w:hAnsi="Courier New" w:cs="Courier New"/>
          <w:sz w:val="20"/>
          <w:szCs w:val="20"/>
        </w:rPr>
        <w:t xml:space="preserve">("Cost: "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currency</w:t>
      </w:r>
      <w:r w:rsidRPr="004819DF">
        <w:rPr>
          <w:rFonts w:ascii="Courier New" w:hAnsi="Courier New" w:cs="Courier New"/>
          <w:sz w:val="20"/>
          <w:szCs w:val="20"/>
        </w:rPr>
        <w:t>.format</w:t>
      </w:r>
      <w:proofErr w:type="spellEnd"/>
      <w:proofErr w:type="gramEnd"/>
      <w:r w:rsidRPr="004819DF">
        <w:rPr>
          <w:rFonts w:ascii="Courier New" w:hAnsi="Courier New" w:cs="Courier New"/>
          <w:sz w:val="20"/>
          <w:szCs w:val="20"/>
        </w:rPr>
        <w:t>(2.33</w:t>
      </w:r>
      <w:r w:rsidR="00BC0FFD">
        <w:rPr>
          <w:rFonts w:ascii="Courier New" w:hAnsi="Courier New" w:cs="Courier New"/>
          <w:sz w:val="20"/>
          <w:szCs w:val="20"/>
        </w:rPr>
        <w:t>23</w:t>
      </w:r>
      <w:r w:rsidRPr="004819DF">
        <w:rPr>
          <w:rFonts w:ascii="Courier New" w:hAnsi="Courier New" w:cs="Courier New"/>
          <w:sz w:val="20"/>
          <w:szCs w:val="20"/>
        </w:rPr>
        <w:t>));</w:t>
      </w:r>
    </w:p>
    <w:p w14:paraId="70BDAAD1" w14:textId="337A8218" w:rsidR="007123CF" w:rsidRDefault="00BC0FFD" w:rsidP="007123C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7123CF" w:rsidRPr="007123CF">
        <w:rPr>
          <w:rFonts w:ascii="Times New Roman" w:hAnsi="Times New Roman"/>
        </w:rPr>
        <w:t xml:space="preserve">ill </w:t>
      </w:r>
      <w:r>
        <w:rPr>
          <w:rFonts w:ascii="Times New Roman" w:hAnsi="Times New Roman"/>
        </w:rPr>
        <w:t>d</w:t>
      </w:r>
      <w:r w:rsidR="007123CF" w:rsidRPr="007123CF">
        <w:rPr>
          <w:rFonts w:ascii="Times New Roman" w:hAnsi="Times New Roman"/>
        </w:rPr>
        <w:t>isplay</w:t>
      </w:r>
      <w:r w:rsidR="007123CF">
        <w:rPr>
          <w:rFonts w:ascii="Times New Roman" w:hAnsi="Times New Roman"/>
        </w:rPr>
        <w:t xml:space="preserve">: </w:t>
      </w:r>
    </w:p>
    <w:p w14:paraId="23E37D1A" w14:textId="374F0990" w:rsidR="007123CF" w:rsidRPr="004819DF" w:rsidRDefault="007123CF" w:rsidP="007123C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819DF">
        <w:rPr>
          <w:rFonts w:ascii="Courier New" w:hAnsi="Courier New" w:cs="Courier New"/>
          <w:sz w:val="20"/>
          <w:szCs w:val="20"/>
        </w:rPr>
        <w:t>Cost: $2.33</w:t>
      </w:r>
    </w:p>
    <w:p w14:paraId="4D2421C1" w14:textId="77777777" w:rsidR="005B1A63" w:rsidRDefault="005B1A6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6C7817" w14:textId="5457F378" w:rsidR="000441B4" w:rsidRDefault="000441B4" w:rsidP="009A212F">
      <w:pPr>
        <w:pStyle w:val="Heading1"/>
      </w:pPr>
      <w:r>
        <w:lastRenderedPageBreak/>
        <w:t>Phase 3</w:t>
      </w:r>
      <w:r w:rsidR="00E601B8">
        <w:t xml:space="preserve"> (30 pts)</w:t>
      </w:r>
    </w:p>
    <w:p w14:paraId="3D26BB45" w14:textId="11EB26F4" w:rsidR="00631245" w:rsidRDefault="00631245" w:rsidP="00631245"/>
    <w:p w14:paraId="7CA24E3F" w14:textId="723ACC74" w:rsidR="00B266D6" w:rsidRDefault="00B266D6" w:rsidP="00B266D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 the following private Helper</w:t>
      </w:r>
      <w:r w:rsidRPr="003342F9">
        <w:rPr>
          <w:rFonts w:ascii="Times New Roman" w:hAnsi="Times New Roman"/>
          <w:b/>
        </w:rPr>
        <w:t xml:space="preserve"> Methods</w:t>
      </w:r>
      <w:r>
        <w:rPr>
          <w:rFonts w:ascii="Times New Roman" w:hAnsi="Times New Roman"/>
          <w:b/>
        </w:rPr>
        <w:t xml:space="preserve"> </w:t>
      </w:r>
    </w:p>
    <w:p w14:paraId="54C27726" w14:textId="4361D422" w:rsidR="00B266D6" w:rsidRDefault="00B266D6" w:rsidP="00B266D6">
      <w:pPr>
        <w:rPr>
          <w:rFonts w:ascii="Times New Roman" w:hAnsi="Times New Roman"/>
          <w:b/>
        </w:rPr>
      </w:pPr>
    </w:p>
    <w:p w14:paraId="4BB77279" w14:textId="08B7B0CE" w:rsidR="00E6294F" w:rsidRPr="00B82DAD" w:rsidRDefault="003E2FFF" w:rsidP="00B266D6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 w:rsidRPr="00B82DAD">
        <w:rPr>
          <w:rFonts w:ascii="Courier New" w:hAnsi="Courier New"/>
        </w:rPr>
        <w:t>private</w:t>
      </w:r>
      <w:r w:rsidR="00B266D6" w:rsidRPr="00B82DAD">
        <w:rPr>
          <w:rFonts w:ascii="Courier New" w:hAnsi="Courier New"/>
        </w:rPr>
        <w:t xml:space="preserve"> </w:t>
      </w:r>
      <w:proofErr w:type="spellStart"/>
      <w:r w:rsidR="00B266D6" w:rsidRPr="00B82DAD">
        <w:rPr>
          <w:rFonts w:ascii="Courier New" w:hAnsi="Courier New"/>
        </w:rPr>
        <w:t>boolean</w:t>
      </w:r>
      <w:proofErr w:type="spellEnd"/>
      <w:r w:rsidR="00B266D6" w:rsidRPr="00B82DAD">
        <w:rPr>
          <w:rFonts w:ascii="Courier New" w:hAnsi="Courier New"/>
        </w:rPr>
        <w:t xml:space="preserve"> </w:t>
      </w:r>
      <w:proofErr w:type="spellStart"/>
      <w:proofErr w:type="gramStart"/>
      <w:r w:rsidR="00B266D6" w:rsidRPr="00B82DAD">
        <w:rPr>
          <w:rFonts w:ascii="Courier New" w:hAnsi="Courier New"/>
        </w:rPr>
        <w:t>isLeapYear</w:t>
      </w:r>
      <w:proofErr w:type="spellEnd"/>
      <w:r w:rsidR="00B266D6" w:rsidRPr="00B82DAD">
        <w:rPr>
          <w:rFonts w:ascii="Courier New" w:hAnsi="Courier New"/>
        </w:rPr>
        <w:t>(</w:t>
      </w:r>
      <w:proofErr w:type="gramEnd"/>
      <w:r w:rsidR="00B266D6" w:rsidRPr="00B82DAD">
        <w:rPr>
          <w:rFonts w:ascii="Courier New" w:hAnsi="Courier New"/>
        </w:rPr>
        <w:t>int y)</w:t>
      </w:r>
      <w:r w:rsidR="00B266D6" w:rsidRPr="00B82DAD">
        <w:rPr>
          <w:rFonts w:ascii="Times New Roman" w:hAnsi="Times New Roman"/>
        </w:rPr>
        <w:t xml:space="preserve"> – </w:t>
      </w:r>
      <w:r w:rsidR="00E6294F" w:rsidRPr="00B82DAD">
        <w:rPr>
          <w:rFonts w:ascii="Times New Roman" w:hAnsi="Times New Roman"/>
        </w:rPr>
        <w:t xml:space="preserve">return </w:t>
      </w:r>
      <w:r w:rsidR="00E6294F" w:rsidRPr="00B82DAD">
        <w:rPr>
          <w:rFonts w:ascii="Courier New" w:hAnsi="Courier New"/>
        </w:rPr>
        <w:t>true</w:t>
      </w:r>
      <w:r w:rsidR="00E6294F" w:rsidRPr="00B82DAD">
        <w:rPr>
          <w:rFonts w:ascii="Times New Roman" w:hAnsi="Times New Roman"/>
        </w:rPr>
        <w:t xml:space="preserve"> if the year passed as parameter is a leap year. Otherwise return </w:t>
      </w:r>
      <w:r w:rsidR="00E6294F" w:rsidRPr="00B82DAD">
        <w:rPr>
          <w:rFonts w:ascii="Courier New" w:hAnsi="Courier New"/>
        </w:rPr>
        <w:t>false.</w:t>
      </w:r>
      <w:r w:rsidR="00E6294F" w:rsidRPr="00B82DAD">
        <w:rPr>
          <w:rFonts w:ascii="Times New Roman" w:hAnsi="Times New Roman"/>
        </w:rPr>
        <w:t xml:space="preserve"> Every year that is exactly divisible by four is a leap year, except for years that are exactly divisible by 100, but the centurial years </w:t>
      </w:r>
      <w:r w:rsidR="006E3E6C">
        <w:rPr>
          <w:rFonts w:ascii="Times New Roman" w:hAnsi="Times New Roman"/>
        </w:rPr>
        <w:t xml:space="preserve">(years divisible by 100) </w:t>
      </w:r>
      <w:r w:rsidR="00E6294F" w:rsidRPr="00B82DAD">
        <w:rPr>
          <w:rFonts w:ascii="Times New Roman" w:hAnsi="Times New Roman"/>
        </w:rPr>
        <w:t>are leap years if they are exactly divisible by 400. For example, the years 1700, 1800, and 1900 are not leap years, but the years 1600 and 2000</w:t>
      </w:r>
      <w:r w:rsidR="005F7190" w:rsidRPr="00B82DAD">
        <w:rPr>
          <w:rFonts w:ascii="Times New Roman" w:hAnsi="Times New Roman"/>
        </w:rPr>
        <w:t xml:space="preserve"> are.</w:t>
      </w:r>
    </w:p>
    <w:p w14:paraId="5DCF12EB" w14:textId="12561A42" w:rsidR="00B266D6" w:rsidRDefault="00B266D6" w:rsidP="00B266D6">
      <w:pPr>
        <w:rPr>
          <w:rFonts w:ascii="Times New Roman" w:hAnsi="Times New Roman"/>
        </w:rPr>
      </w:pPr>
    </w:p>
    <w:p w14:paraId="25D06042" w14:textId="3B226862" w:rsidR="00B266D6" w:rsidRDefault="00976208" w:rsidP="00D12A0B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="00B266D6" w:rsidRPr="00B266D6">
        <w:rPr>
          <w:rFonts w:ascii="Courier New" w:hAnsi="Courier New"/>
        </w:rPr>
        <w:t xml:space="preserve"> </w:t>
      </w:r>
      <w:proofErr w:type="spellStart"/>
      <w:r w:rsidR="00B266D6" w:rsidRPr="00B266D6">
        <w:rPr>
          <w:rFonts w:ascii="Courier New" w:hAnsi="Courier New"/>
        </w:rPr>
        <w:t>boolean</w:t>
      </w:r>
      <w:proofErr w:type="spellEnd"/>
      <w:r w:rsidR="00B266D6" w:rsidRPr="00B266D6">
        <w:rPr>
          <w:rFonts w:ascii="Courier New" w:hAnsi="Courier New"/>
        </w:rPr>
        <w:t xml:space="preserve"> </w:t>
      </w:r>
      <w:proofErr w:type="spellStart"/>
      <w:r w:rsidR="00B266D6" w:rsidRPr="00B266D6">
        <w:rPr>
          <w:rFonts w:ascii="Courier New" w:hAnsi="Courier New"/>
        </w:rPr>
        <w:t>isDa</w:t>
      </w:r>
      <w:r w:rsidR="00F865EF">
        <w:rPr>
          <w:rFonts w:ascii="Courier New" w:hAnsi="Courier New"/>
        </w:rPr>
        <w:t>te</w:t>
      </w:r>
      <w:r w:rsidR="00B266D6" w:rsidRPr="00B266D6">
        <w:rPr>
          <w:rFonts w:ascii="Courier New" w:hAnsi="Courier New"/>
        </w:rPr>
        <w:t>Valid</w:t>
      </w:r>
      <w:proofErr w:type="spellEnd"/>
      <w:r w:rsidR="00B266D6" w:rsidRPr="00B266D6">
        <w:rPr>
          <w:rFonts w:ascii="Courier New" w:hAnsi="Courier New"/>
        </w:rPr>
        <w:t xml:space="preserve"> (int </w:t>
      </w:r>
      <w:r w:rsidR="00B266D6">
        <w:rPr>
          <w:rFonts w:ascii="Courier New" w:hAnsi="Courier New"/>
        </w:rPr>
        <w:t>m</w:t>
      </w:r>
      <w:r w:rsidR="00B266D6" w:rsidRPr="00B266D6">
        <w:rPr>
          <w:rFonts w:ascii="Courier New" w:hAnsi="Courier New"/>
        </w:rPr>
        <w:t xml:space="preserve">, int </w:t>
      </w:r>
      <w:r w:rsidR="00B266D6">
        <w:rPr>
          <w:rFonts w:ascii="Courier New" w:hAnsi="Courier New"/>
        </w:rPr>
        <w:t>d</w:t>
      </w:r>
      <w:r w:rsidR="00B266D6" w:rsidRPr="00B266D6">
        <w:rPr>
          <w:rFonts w:ascii="Courier New" w:hAnsi="Courier New"/>
        </w:rPr>
        <w:t xml:space="preserve">, int </w:t>
      </w:r>
      <w:r w:rsidR="00B266D6">
        <w:rPr>
          <w:rFonts w:ascii="Courier New" w:hAnsi="Courier New"/>
        </w:rPr>
        <w:t>y</w:t>
      </w:r>
      <w:r w:rsidR="00B266D6" w:rsidRPr="00B266D6">
        <w:rPr>
          <w:rFonts w:ascii="Courier New" w:hAnsi="Courier New"/>
        </w:rPr>
        <w:t xml:space="preserve">) </w:t>
      </w:r>
      <w:r w:rsidR="00B266D6" w:rsidRPr="00B266D6">
        <w:rPr>
          <w:rFonts w:ascii="Times New Roman" w:hAnsi="Times New Roman" w:cs="Times New Roman"/>
        </w:rPr>
        <w:t xml:space="preserve">– </w:t>
      </w:r>
      <w:r w:rsidR="00B266D6" w:rsidRPr="00B266D6">
        <w:rPr>
          <w:rFonts w:ascii="Times New Roman" w:hAnsi="Times New Roman"/>
        </w:rPr>
        <w:t xml:space="preserve">return </w:t>
      </w:r>
      <w:r w:rsidR="00B266D6" w:rsidRPr="005A406B">
        <w:rPr>
          <w:rFonts w:ascii="Courier New" w:hAnsi="Courier New"/>
        </w:rPr>
        <w:t>true</w:t>
      </w:r>
      <w:r w:rsidR="00B266D6" w:rsidRPr="00B266D6">
        <w:rPr>
          <w:rFonts w:ascii="Times New Roman" w:hAnsi="Times New Roman"/>
        </w:rPr>
        <w:t xml:space="preserve"> if </w:t>
      </w:r>
      <w:r w:rsidR="00B266D6">
        <w:rPr>
          <w:rFonts w:ascii="Times New Roman" w:hAnsi="Times New Roman"/>
        </w:rPr>
        <w:t>d</w:t>
      </w:r>
      <w:r w:rsidR="00C34555">
        <w:rPr>
          <w:rFonts w:ascii="Times New Roman" w:hAnsi="Times New Roman"/>
        </w:rPr>
        <w:t>ay</w:t>
      </w:r>
      <w:r w:rsidR="00600FD8">
        <w:rPr>
          <w:rFonts w:ascii="Times New Roman" w:hAnsi="Times New Roman"/>
        </w:rPr>
        <w:t>, month and year</w:t>
      </w:r>
      <w:r w:rsidR="00C34555">
        <w:rPr>
          <w:rFonts w:ascii="Times New Roman" w:hAnsi="Times New Roman"/>
        </w:rPr>
        <w:t xml:space="preserve"> entered as input parameter</w:t>
      </w:r>
      <w:r w:rsidR="00600FD8">
        <w:rPr>
          <w:rFonts w:ascii="Times New Roman" w:hAnsi="Times New Roman"/>
        </w:rPr>
        <w:t>s</w:t>
      </w:r>
      <w:r w:rsidR="00B266D6" w:rsidRPr="00B266D6">
        <w:rPr>
          <w:rFonts w:ascii="Times New Roman" w:hAnsi="Times New Roman"/>
        </w:rPr>
        <w:t xml:space="preserve"> </w:t>
      </w:r>
      <w:r w:rsidR="00600FD8">
        <w:rPr>
          <w:rFonts w:ascii="Times New Roman" w:hAnsi="Times New Roman"/>
        </w:rPr>
        <w:t>are</w:t>
      </w:r>
      <w:r w:rsidR="00B266D6" w:rsidRPr="00B266D6">
        <w:rPr>
          <w:rFonts w:ascii="Times New Roman" w:hAnsi="Times New Roman"/>
        </w:rPr>
        <w:t xml:space="preserve"> valid</w:t>
      </w:r>
      <w:r w:rsidR="00600FD8">
        <w:rPr>
          <w:rFonts w:ascii="Times New Roman" w:hAnsi="Times New Roman"/>
        </w:rPr>
        <w:t xml:space="preserve">, </w:t>
      </w:r>
      <w:r w:rsidR="00B266D6" w:rsidRPr="00B266D6">
        <w:rPr>
          <w:rFonts w:ascii="Times New Roman" w:hAnsi="Times New Roman"/>
        </w:rPr>
        <w:t xml:space="preserve">return </w:t>
      </w:r>
      <w:r w:rsidR="00B266D6" w:rsidRPr="005A406B">
        <w:rPr>
          <w:rFonts w:ascii="Courier New" w:hAnsi="Courier New"/>
        </w:rPr>
        <w:t>false</w:t>
      </w:r>
      <w:r w:rsidR="00B266D6" w:rsidRPr="00B266D6">
        <w:rPr>
          <w:rFonts w:ascii="Times New Roman" w:hAnsi="Times New Roman"/>
        </w:rPr>
        <w:t xml:space="preserve"> otherwise.</w:t>
      </w:r>
      <w:r w:rsidR="003733E4">
        <w:rPr>
          <w:rFonts w:ascii="Times New Roman" w:hAnsi="Times New Roman"/>
        </w:rPr>
        <w:t xml:space="preserve"> </w:t>
      </w:r>
      <w:r w:rsidR="00D537A0">
        <w:rPr>
          <w:rFonts w:ascii="Times New Roman" w:hAnsi="Times New Roman"/>
        </w:rPr>
        <w:t xml:space="preserve">To be able to write the logic for this method you need to know the </w:t>
      </w:r>
      <w:r w:rsidR="003733E4">
        <w:rPr>
          <w:rFonts w:ascii="Times New Roman" w:hAnsi="Times New Roman"/>
        </w:rPr>
        <w:t>number of days for each month</w:t>
      </w:r>
      <w:r w:rsidR="00B329AB">
        <w:rPr>
          <w:rFonts w:ascii="Times New Roman" w:hAnsi="Times New Roman"/>
        </w:rPr>
        <w:t xml:space="preserve"> of the year</w:t>
      </w:r>
      <w:r w:rsidR="00D537A0">
        <w:rPr>
          <w:rFonts w:ascii="Times New Roman" w:hAnsi="Times New Roman"/>
        </w:rPr>
        <w:t>, whether a year is a leap year (leap years have 29 days for the month of February, not leap years have 28 days for the month of February).  R</w:t>
      </w:r>
      <w:r w:rsidR="00B266D6" w:rsidRPr="00B266D6">
        <w:rPr>
          <w:rFonts w:ascii="Times New Roman" w:hAnsi="Times New Roman"/>
        </w:rPr>
        <w:t xml:space="preserve">emember to invoke the </w:t>
      </w:r>
      <w:proofErr w:type="spellStart"/>
      <w:r w:rsidR="00B266D6" w:rsidRPr="00B266D6">
        <w:rPr>
          <w:rFonts w:ascii="Courier New" w:hAnsi="Courier New"/>
        </w:rPr>
        <w:t>isLeapYear</w:t>
      </w:r>
      <w:proofErr w:type="spellEnd"/>
      <w:r w:rsidR="00B266D6" w:rsidRPr="00B266D6">
        <w:rPr>
          <w:rFonts w:ascii="Times New Roman" w:hAnsi="Times New Roman"/>
        </w:rPr>
        <w:t xml:space="preserve"> method when appropriate.</w:t>
      </w:r>
      <w:r w:rsidR="00F865EF">
        <w:rPr>
          <w:rFonts w:ascii="Times New Roman" w:hAnsi="Times New Roman"/>
        </w:rPr>
        <w:t xml:space="preserve"> Valid months are between 1 and 12 (inclusive) and consider a positive number as a valid year. </w:t>
      </w:r>
    </w:p>
    <w:p w14:paraId="6FA7DAB4" w14:textId="1AC3716D" w:rsidR="00C34555" w:rsidRDefault="00C34555" w:rsidP="00C34555">
      <w:pPr>
        <w:ind w:left="360"/>
        <w:rPr>
          <w:rFonts w:ascii="Times New Roman" w:hAnsi="Times New Roman"/>
        </w:rPr>
      </w:pPr>
    </w:p>
    <w:p w14:paraId="56E31878" w14:textId="07CEDE42" w:rsidR="003733E4" w:rsidRPr="00E6294F" w:rsidRDefault="003733E4" w:rsidP="00C34555">
      <w:pPr>
        <w:ind w:left="360"/>
        <w:rPr>
          <w:rFonts w:ascii="Times New Roman" w:hAnsi="Times New Roman"/>
          <w:u w:val="single"/>
        </w:rPr>
      </w:pPr>
      <w:r w:rsidRPr="00E6294F">
        <w:rPr>
          <w:rFonts w:ascii="Times New Roman" w:hAnsi="Times New Roman"/>
          <w:u w:val="single"/>
        </w:rPr>
        <w:t>Examples:</w:t>
      </w:r>
    </w:p>
    <w:p w14:paraId="11C9CB2C" w14:textId="5AC10C9F" w:rsidR="00600FD8" w:rsidRDefault="00AD5CAF" w:rsidP="003733E4">
      <w:pPr>
        <w:pStyle w:val="ListParagraph"/>
        <w:numPr>
          <w:ilvl w:val="1"/>
          <w:numId w:val="9"/>
        </w:numPr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 w:rsidR="00600FD8">
        <w:rPr>
          <w:rFonts w:ascii="Times New Roman" w:hAnsi="Times New Roman"/>
        </w:rPr>
        <w:t>valid d</w:t>
      </w:r>
      <w:r w:rsidR="003733E4">
        <w:rPr>
          <w:rFonts w:ascii="Times New Roman" w:hAnsi="Times New Roman"/>
        </w:rPr>
        <w:t xml:space="preserve">ates: </w:t>
      </w:r>
    </w:p>
    <w:p w14:paraId="378C0BC7" w14:textId="770A6D79" w:rsidR="00600FD8" w:rsidRDefault="003733E4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2/29/2019</w:t>
      </w:r>
      <w:r w:rsidR="00600FD8">
        <w:rPr>
          <w:rFonts w:ascii="Times New Roman" w:hAnsi="Times New Roman"/>
        </w:rPr>
        <w:t xml:space="preserve"> – 2019 is not a leap year, the number of days in February is 28</w:t>
      </w:r>
    </w:p>
    <w:p w14:paraId="05A6C398" w14:textId="612638D6" w:rsidR="00600FD8" w:rsidRDefault="003733E4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13/</w:t>
      </w:r>
      <w:r w:rsidR="00600FD8">
        <w:rPr>
          <w:rFonts w:ascii="Times New Roman" w:hAnsi="Times New Roman"/>
        </w:rPr>
        <w:t>17</w:t>
      </w:r>
      <w:r>
        <w:rPr>
          <w:rFonts w:ascii="Times New Roman" w:hAnsi="Times New Roman"/>
        </w:rPr>
        <w:t>/2019</w:t>
      </w:r>
      <w:r w:rsidR="00600FD8">
        <w:rPr>
          <w:rFonts w:ascii="Times New Roman" w:hAnsi="Times New Roman"/>
        </w:rPr>
        <w:t xml:space="preserve"> – 13 is not a valid month</w:t>
      </w:r>
    </w:p>
    <w:p w14:paraId="48CA4BC8" w14:textId="3FA4852A" w:rsidR="00600FD8" w:rsidRDefault="003733E4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11/31/2019</w:t>
      </w:r>
      <w:r w:rsidR="00600FD8">
        <w:rPr>
          <w:rFonts w:ascii="Times New Roman" w:hAnsi="Times New Roman"/>
        </w:rPr>
        <w:t xml:space="preserve"> – the month of November only has 30 days</w:t>
      </w:r>
    </w:p>
    <w:p w14:paraId="264FC5FA" w14:textId="42891D08" w:rsidR="003733E4" w:rsidRDefault="00600FD8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6/23/-</w:t>
      </w:r>
      <w:r w:rsidR="001F097B">
        <w:rPr>
          <w:rFonts w:ascii="Times New Roman" w:hAnsi="Times New Roman"/>
        </w:rPr>
        <w:t xml:space="preserve">2019 </w:t>
      </w:r>
      <w:r>
        <w:rPr>
          <w:rFonts w:ascii="Times New Roman" w:hAnsi="Times New Roman"/>
        </w:rPr>
        <w:t>– the year cannot be negative</w:t>
      </w:r>
    </w:p>
    <w:p w14:paraId="0EEC1EAE" w14:textId="77777777" w:rsidR="00600FD8" w:rsidRDefault="00600FD8" w:rsidP="003733E4">
      <w:pPr>
        <w:pStyle w:val="ListParagraph"/>
        <w:numPr>
          <w:ilvl w:val="1"/>
          <w:numId w:val="9"/>
        </w:numPr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 dates: </w:t>
      </w:r>
    </w:p>
    <w:p w14:paraId="25A6480D" w14:textId="17D04ED3" w:rsidR="00600FD8" w:rsidRDefault="003733E4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2/29/2020</w:t>
      </w:r>
      <w:r w:rsidR="00600FD8">
        <w:rPr>
          <w:rFonts w:ascii="Times New Roman" w:hAnsi="Times New Roman"/>
        </w:rPr>
        <w:t xml:space="preserve"> – 2020 is a leap year, February will have 29 days</w:t>
      </w:r>
    </w:p>
    <w:p w14:paraId="28E093C2" w14:textId="3F685BFA" w:rsidR="00600FD8" w:rsidRDefault="00600FD8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11/30/2019 – nothing wrong, November has 30 days</w:t>
      </w:r>
    </w:p>
    <w:p w14:paraId="182A3569" w14:textId="59CD7940" w:rsidR="003733E4" w:rsidRDefault="00600FD8" w:rsidP="00B75F6B">
      <w:pPr>
        <w:pStyle w:val="ListParagraph"/>
        <w:numPr>
          <w:ilvl w:val="2"/>
          <w:numId w:val="37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6/22/1992 – nothing wrong here.</w:t>
      </w:r>
    </w:p>
    <w:p w14:paraId="4F790900" w14:textId="77777777" w:rsidR="00C0008A" w:rsidRDefault="00C0008A" w:rsidP="00C0008A">
      <w:pPr>
        <w:spacing w:befor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Preventing User Error </w:t>
      </w:r>
    </w:p>
    <w:p w14:paraId="19B37B7B" w14:textId="343F9309" w:rsidR="00C34555" w:rsidRDefault="00AD5CAF" w:rsidP="009A212F">
      <w:pPr>
        <w:rPr>
          <w:rFonts w:ascii="Times New Roman" w:hAnsi="Times New Roman"/>
        </w:rPr>
      </w:pPr>
      <w:r>
        <w:rPr>
          <w:rFonts w:ascii="Times New Roman" w:hAnsi="Times New Roman"/>
        </w:rPr>
        <w:t>A g</w:t>
      </w:r>
      <w:r w:rsidR="00236C26">
        <w:rPr>
          <w:rFonts w:ascii="Times New Roman" w:hAnsi="Times New Roman"/>
        </w:rPr>
        <w:t>ood programming practice is t</w:t>
      </w:r>
      <w:r w:rsidR="00606EFA">
        <w:rPr>
          <w:rFonts w:ascii="Times New Roman" w:hAnsi="Times New Roman"/>
        </w:rPr>
        <w:t xml:space="preserve">o </w:t>
      </w:r>
      <w:r w:rsidR="003946FD">
        <w:rPr>
          <w:rFonts w:ascii="Times New Roman" w:hAnsi="Times New Roman"/>
        </w:rPr>
        <w:t>avoid</w:t>
      </w:r>
      <w:r w:rsidR="00236C26">
        <w:rPr>
          <w:rFonts w:ascii="Times New Roman" w:hAnsi="Times New Roman"/>
        </w:rPr>
        <w:t>,</w:t>
      </w:r>
      <w:r w:rsidR="003946FD">
        <w:rPr>
          <w:rFonts w:ascii="Times New Roman" w:hAnsi="Times New Roman"/>
        </w:rPr>
        <w:t xml:space="preserve"> or at least </w:t>
      </w:r>
      <w:r>
        <w:rPr>
          <w:rFonts w:ascii="Times New Roman" w:hAnsi="Times New Roman"/>
        </w:rPr>
        <w:t xml:space="preserve">to </w:t>
      </w:r>
      <w:r w:rsidR="003946FD">
        <w:rPr>
          <w:rFonts w:ascii="Times New Roman" w:hAnsi="Times New Roman"/>
        </w:rPr>
        <w:t>minimize</w:t>
      </w:r>
      <w:r w:rsidR="00236C26">
        <w:rPr>
          <w:rFonts w:ascii="Times New Roman" w:hAnsi="Times New Roman"/>
        </w:rPr>
        <w:t>,</w:t>
      </w:r>
      <w:r w:rsidR="003946FD">
        <w:rPr>
          <w:rFonts w:ascii="Times New Roman" w:hAnsi="Times New Roman"/>
        </w:rPr>
        <w:t xml:space="preserve"> the effect of user errors</w:t>
      </w:r>
      <w:r w:rsidR="00236C26">
        <w:rPr>
          <w:rFonts w:ascii="Times New Roman" w:hAnsi="Times New Roman"/>
        </w:rPr>
        <w:t xml:space="preserve">.  </w:t>
      </w:r>
    </w:p>
    <w:p w14:paraId="52C5F831" w14:textId="77777777" w:rsidR="00C0008A" w:rsidRDefault="00C0008A" w:rsidP="009A212F">
      <w:pPr>
        <w:rPr>
          <w:rFonts w:ascii="Times New Roman" w:hAnsi="Times New Roman"/>
        </w:rPr>
      </w:pPr>
    </w:p>
    <w:p w14:paraId="6BD76816" w14:textId="00D2B45E" w:rsidR="004D30D4" w:rsidRPr="00C34555" w:rsidRDefault="00236C26" w:rsidP="00D12A0B">
      <w:pPr>
        <w:pStyle w:val="ListParagraph"/>
        <w:numPr>
          <w:ilvl w:val="0"/>
          <w:numId w:val="32"/>
        </w:numPr>
        <w:ind w:left="360"/>
        <w:rPr>
          <w:rFonts w:ascii="Times New Roman" w:hAnsi="Times New Roman"/>
        </w:rPr>
      </w:pPr>
      <w:r w:rsidRPr="00C34555">
        <w:rPr>
          <w:rFonts w:ascii="Times New Roman" w:hAnsi="Times New Roman"/>
        </w:rPr>
        <w:t>M</w:t>
      </w:r>
      <w:r w:rsidR="004D30D4" w:rsidRPr="00C34555">
        <w:rPr>
          <w:rFonts w:ascii="Times New Roman" w:hAnsi="Times New Roman"/>
        </w:rPr>
        <w:t>o</w:t>
      </w:r>
      <w:r w:rsidR="003946FD" w:rsidRPr="00C34555">
        <w:rPr>
          <w:rFonts w:ascii="Times New Roman" w:hAnsi="Times New Roman"/>
        </w:rPr>
        <w:t>dify the following method</w:t>
      </w:r>
      <w:r w:rsidR="00EE5033" w:rsidRPr="00C34555">
        <w:rPr>
          <w:rFonts w:ascii="Times New Roman" w:hAnsi="Times New Roman"/>
        </w:rPr>
        <w:t xml:space="preserve"> to ignore negative </w:t>
      </w:r>
      <w:r w:rsidR="00927BC3" w:rsidRPr="00C34555">
        <w:rPr>
          <w:rFonts w:ascii="Times New Roman" w:hAnsi="Times New Roman"/>
        </w:rPr>
        <w:t>values</w:t>
      </w:r>
      <w:r w:rsidRPr="00C34555">
        <w:rPr>
          <w:rFonts w:ascii="Times New Roman" w:hAnsi="Times New Roman"/>
        </w:rPr>
        <w:t xml:space="preserve">.  </w:t>
      </w:r>
      <w:r w:rsidR="00AB1F7C">
        <w:rPr>
          <w:rFonts w:ascii="Times New Roman" w:hAnsi="Times New Roman"/>
        </w:rPr>
        <w:t>If the input parameters associated with the number of tickets or payment are negative, print an error message and do not allow the client to buy the tickets.</w:t>
      </w:r>
    </w:p>
    <w:p w14:paraId="5BD3CF86" w14:textId="67CD2DBB" w:rsidR="00C34555" w:rsidRPr="00C34555" w:rsidRDefault="00C34555" w:rsidP="00C34555">
      <w:pPr>
        <w:pStyle w:val="ListParagraph"/>
        <w:numPr>
          <w:ilvl w:val="1"/>
          <w:numId w:val="32"/>
        </w:numPr>
        <w:ind w:left="1260" w:hanging="450"/>
        <w:rPr>
          <w:rFonts w:ascii="Courier New" w:hAnsi="Courier New"/>
        </w:rPr>
      </w:pPr>
      <w:proofErr w:type="spellStart"/>
      <w:r w:rsidRPr="00C34555">
        <w:rPr>
          <w:rFonts w:ascii="Courier New" w:hAnsi="Courier New"/>
        </w:rPr>
        <w:t>buyTickets</w:t>
      </w:r>
      <w:proofErr w:type="spellEnd"/>
    </w:p>
    <w:p w14:paraId="2BE375DE" w14:textId="1F4655EB" w:rsidR="00C34555" w:rsidRDefault="00C34555" w:rsidP="00D12A0B">
      <w:pPr>
        <w:pStyle w:val="ListParagraph"/>
        <w:numPr>
          <w:ilvl w:val="0"/>
          <w:numId w:val="32"/>
        </w:numPr>
        <w:ind w:left="360"/>
        <w:rPr>
          <w:rFonts w:ascii="Times New Roman" w:hAnsi="Times New Roman"/>
        </w:rPr>
      </w:pPr>
      <w:r w:rsidRPr="00C34555">
        <w:rPr>
          <w:rFonts w:ascii="Times New Roman" w:hAnsi="Times New Roman"/>
        </w:rPr>
        <w:t xml:space="preserve">Modify each of the following methods to ignore </w:t>
      </w:r>
      <w:r>
        <w:rPr>
          <w:rFonts w:ascii="Times New Roman" w:hAnsi="Times New Roman"/>
        </w:rPr>
        <w:t>invalid dates</w:t>
      </w:r>
      <w:r w:rsidRPr="00C34555">
        <w:rPr>
          <w:rFonts w:ascii="Times New Roman" w:hAnsi="Times New Roman"/>
        </w:rPr>
        <w:t xml:space="preserve">.  </w:t>
      </w:r>
      <w:r w:rsidR="00C0008A">
        <w:rPr>
          <w:rFonts w:ascii="Times New Roman" w:hAnsi="Times New Roman"/>
        </w:rPr>
        <w:t xml:space="preserve">Remember to invoke the </w:t>
      </w:r>
      <w:proofErr w:type="spellStart"/>
      <w:r w:rsidR="00C0008A" w:rsidRPr="00B266D6">
        <w:rPr>
          <w:rFonts w:ascii="Courier New" w:hAnsi="Courier New"/>
        </w:rPr>
        <w:t>isDa</w:t>
      </w:r>
      <w:r w:rsidR="00C0008A">
        <w:rPr>
          <w:rFonts w:ascii="Courier New" w:hAnsi="Courier New"/>
        </w:rPr>
        <w:t>te</w:t>
      </w:r>
      <w:r w:rsidR="00C0008A" w:rsidRPr="00B266D6">
        <w:rPr>
          <w:rFonts w:ascii="Courier New" w:hAnsi="Courier New"/>
        </w:rPr>
        <w:t>Valid</w:t>
      </w:r>
      <w:proofErr w:type="spellEnd"/>
      <w:r w:rsidR="00C0008A">
        <w:rPr>
          <w:rFonts w:ascii="Courier New" w:hAnsi="Courier New"/>
        </w:rPr>
        <w:t xml:space="preserve"> </w:t>
      </w:r>
      <w:r w:rsidR="00C0008A" w:rsidRPr="00C0008A">
        <w:rPr>
          <w:rFonts w:ascii="Times New Roman" w:hAnsi="Times New Roman"/>
        </w:rPr>
        <w:t>method</w:t>
      </w:r>
      <w:r w:rsidR="00C0008A">
        <w:rPr>
          <w:rFonts w:ascii="Times New Roman" w:hAnsi="Times New Roman"/>
        </w:rPr>
        <w:t xml:space="preserve"> when needed.</w:t>
      </w:r>
      <w:r w:rsidR="00600FD8">
        <w:rPr>
          <w:rFonts w:ascii="Times New Roman" w:hAnsi="Times New Roman"/>
        </w:rPr>
        <w:t xml:space="preserve"> The idea is to use the private methods to avoid repeating code.</w:t>
      </w:r>
      <w:r w:rsidR="00AB1F7C">
        <w:rPr>
          <w:rFonts w:ascii="Times New Roman" w:hAnsi="Times New Roman"/>
        </w:rPr>
        <w:t xml:space="preserve"> If a date is invalid, print an error message and do nothing to the concert date.</w:t>
      </w:r>
    </w:p>
    <w:p w14:paraId="7F621FC2" w14:textId="14088CFF" w:rsidR="00C34555" w:rsidRDefault="00C34555" w:rsidP="00C34555">
      <w:pPr>
        <w:pStyle w:val="ListParagraph"/>
        <w:numPr>
          <w:ilvl w:val="1"/>
          <w:numId w:val="32"/>
        </w:numPr>
        <w:ind w:left="1260" w:hanging="450"/>
        <w:rPr>
          <w:rFonts w:ascii="Times New Roman" w:hAnsi="Times New Roman"/>
        </w:rPr>
      </w:pPr>
      <w:r>
        <w:rPr>
          <w:rFonts w:ascii="Times New Roman" w:hAnsi="Times New Roman"/>
        </w:rPr>
        <w:t>Constructors</w:t>
      </w:r>
      <w:r w:rsidR="00D12A0B">
        <w:rPr>
          <w:rFonts w:ascii="Times New Roman" w:hAnsi="Times New Roman"/>
        </w:rPr>
        <w:t xml:space="preserve"> </w:t>
      </w:r>
    </w:p>
    <w:p w14:paraId="62E58208" w14:textId="7FFE77D1" w:rsidR="00D12A0B" w:rsidRDefault="00D12A0B" w:rsidP="00C34555">
      <w:pPr>
        <w:pStyle w:val="ListParagraph"/>
        <w:numPr>
          <w:ilvl w:val="1"/>
          <w:numId w:val="32"/>
        </w:numPr>
        <w:ind w:left="1260" w:hanging="450"/>
        <w:rPr>
          <w:rFonts w:ascii="Courier New" w:hAnsi="Courier New"/>
        </w:rPr>
      </w:pPr>
      <w:proofErr w:type="spellStart"/>
      <w:r w:rsidRPr="00D12A0B">
        <w:rPr>
          <w:rFonts w:ascii="Courier New" w:hAnsi="Courier New"/>
        </w:rPr>
        <w:t>parseDate</w:t>
      </w:r>
      <w:proofErr w:type="spellEnd"/>
    </w:p>
    <w:p w14:paraId="6047955F" w14:textId="6A6D99EB" w:rsidR="00786A63" w:rsidRPr="00D12A0B" w:rsidRDefault="00786A63" w:rsidP="00C34555">
      <w:pPr>
        <w:pStyle w:val="ListParagraph"/>
        <w:numPr>
          <w:ilvl w:val="1"/>
          <w:numId w:val="32"/>
        </w:numPr>
        <w:ind w:left="1260" w:hanging="45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setDate</w:t>
      </w:r>
      <w:proofErr w:type="spellEnd"/>
    </w:p>
    <w:p w14:paraId="35E3ADD6" w14:textId="77777777" w:rsidR="0044314B" w:rsidRDefault="0044314B" w:rsidP="009A212F">
      <w:pPr>
        <w:spacing w:before="360"/>
        <w:rPr>
          <w:rFonts w:ascii="Times New Roman" w:hAnsi="Times New Roman"/>
          <w:b/>
        </w:rPr>
      </w:pPr>
    </w:p>
    <w:p w14:paraId="6947D2A6" w14:textId="44E8E69B" w:rsidR="00C33550" w:rsidRDefault="00C33550" w:rsidP="009A212F">
      <w:pPr>
        <w:spacing w:befor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Advance Features</w:t>
      </w:r>
    </w:p>
    <w:p w14:paraId="4CDC5602" w14:textId="1B3D8A72" w:rsidR="008E74CA" w:rsidRPr="008E74CA" w:rsidRDefault="00B82DAD" w:rsidP="008E74CA">
      <w:pPr>
        <w:pStyle w:val="ListParagraph"/>
        <w:numPr>
          <w:ilvl w:val="0"/>
          <w:numId w:val="35"/>
        </w:numPr>
        <w:ind w:left="360"/>
        <w:rPr>
          <w:rFonts w:ascii="Times New Roman" w:hAnsi="Times New Roman" w:cs="Times New Roman"/>
        </w:rPr>
      </w:pPr>
      <w:r>
        <w:rPr>
          <w:rFonts w:ascii="Courier New" w:hAnsi="Courier New"/>
        </w:rPr>
        <w:t>public</w:t>
      </w:r>
      <w:r w:rsidR="008E74CA" w:rsidRPr="008E74CA">
        <w:rPr>
          <w:rFonts w:ascii="Courier New" w:hAnsi="Courier New"/>
        </w:rPr>
        <w:t xml:space="preserve"> String </w:t>
      </w:r>
      <w:proofErr w:type="spellStart"/>
      <w:proofErr w:type="gramStart"/>
      <w:r w:rsidR="008E74CA" w:rsidRPr="008E74CA">
        <w:rPr>
          <w:rFonts w:ascii="Courier New" w:hAnsi="Courier New"/>
        </w:rPr>
        <w:t>formatDate</w:t>
      </w:r>
      <w:proofErr w:type="spellEnd"/>
      <w:r w:rsidR="008E74CA" w:rsidRPr="008E74CA">
        <w:rPr>
          <w:rFonts w:ascii="Courier New" w:hAnsi="Courier New"/>
        </w:rPr>
        <w:t>(</w:t>
      </w:r>
      <w:proofErr w:type="gramEnd"/>
      <w:r w:rsidR="008E74CA" w:rsidRPr="008E74CA">
        <w:rPr>
          <w:rFonts w:ascii="Courier New" w:hAnsi="Courier New"/>
        </w:rPr>
        <w:t>int format)</w:t>
      </w:r>
      <w:r w:rsidR="008E74CA">
        <w:rPr>
          <w:rFonts w:ascii="Courier New" w:hAnsi="Courier New"/>
        </w:rPr>
        <w:t>-</w:t>
      </w:r>
      <w:r w:rsidR="008E74CA" w:rsidRPr="008E74CA">
        <w:rPr>
          <w:rFonts w:ascii="Courier New" w:hAnsi="Courier New"/>
        </w:rPr>
        <w:t xml:space="preserve">  </w:t>
      </w:r>
      <w:r w:rsidR="008E74CA" w:rsidRPr="008E74CA">
        <w:rPr>
          <w:rFonts w:ascii="Times New Roman" w:hAnsi="Times New Roman" w:cs="Times New Roman"/>
        </w:rPr>
        <w:t>The format parameter indicates the type of formatted date to be returned.</w:t>
      </w:r>
      <w:r w:rsidR="008E74CA" w:rsidRPr="008E74CA">
        <w:rPr>
          <w:rFonts w:ascii="Times New Roman" w:hAnsi="Times New Roman"/>
        </w:rPr>
        <w:t xml:space="preserve"> (10 pts)</w:t>
      </w:r>
    </w:p>
    <w:p w14:paraId="3BDC6C6F" w14:textId="77777777" w:rsidR="008E74CA" w:rsidRDefault="008E74CA" w:rsidP="008E74CA">
      <w:pPr>
        <w:ind w:left="720"/>
        <w:rPr>
          <w:rFonts w:ascii="Times New Roman" w:hAnsi="Times New Roman" w:cs="Times New Roman"/>
        </w:rPr>
      </w:pPr>
    </w:p>
    <w:p w14:paraId="1238B2C6" w14:textId="73E737D3" w:rsidR="008E74CA" w:rsidRDefault="008E74CA" w:rsidP="008E74CA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format = 1 - </w:t>
      </w:r>
      <w:r>
        <w:rPr>
          <w:rFonts w:ascii="Times New Roman" w:hAnsi="Times New Roman"/>
        </w:rPr>
        <w:t>return a formatted date string (for example "7/10/201</w:t>
      </w:r>
      <w:r w:rsidR="00D43396">
        <w:rPr>
          <w:rFonts w:ascii="Times New Roman" w:hAnsi="Times New Roman"/>
        </w:rPr>
        <w:t>9</w:t>
      </w:r>
      <w:r>
        <w:rPr>
          <w:rFonts w:ascii="Times New Roman" w:hAnsi="Times New Roman"/>
        </w:rPr>
        <w:t>").  Could be one or two digits for the month and day</w:t>
      </w:r>
    </w:p>
    <w:p w14:paraId="242EFE3E" w14:textId="2F08855C" w:rsidR="008E74CA" w:rsidRDefault="008E74CA" w:rsidP="008E74CA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>
        <w:rPr>
          <w:rFonts w:ascii="Times New Roman" w:hAnsi="Times New Roman"/>
        </w:rPr>
        <w:t xml:space="preserve"> = 2 - return a formatted date string always displaying two digits for the month, day and 4 digits for the year (for example "07/10/201</w:t>
      </w:r>
      <w:r w:rsidR="00D43396">
        <w:rPr>
          <w:rFonts w:ascii="Times New Roman" w:hAnsi="Times New Roman"/>
        </w:rPr>
        <w:t>9</w:t>
      </w:r>
      <w:r>
        <w:rPr>
          <w:rFonts w:ascii="Times New Roman" w:hAnsi="Times New Roman"/>
        </w:rPr>
        <w:t>").  You are not allowed to use any decision statements like if or switch.</w:t>
      </w:r>
      <w:r w:rsidR="00EF2B2C">
        <w:rPr>
          <w:rFonts w:ascii="Times New Roman" w:hAnsi="Times New Roman"/>
        </w:rPr>
        <w:t xml:space="preserve"> Hint: </w:t>
      </w:r>
      <w:proofErr w:type="spellStart"/>
      <w:r w:rsidR="00EF2B2C" w:rsidRPr="008C39EF">
        <w:rPr>
          <w:rFonts w:ascii="Courier New" w:hAnsi="Courier New"/>
        </w:rPr>
        <w:t>DecimalFormat</w:t>
      </w:r>
      <w:proofErr w:type="spellEnd"/>
      <w:r w:rsidR="00EF2B2C">
        <w:rPr>
          <w:rFonts w:ascii="Times New Roman" w:hAnsi="Times New Roman"/>
        </w:rPr>
        <w:t xml:space="preserve"> class.</w:t>
      </w:r>
    </w:p>
    <w:p w14:paraId="39DC5FB9" w14:textId="4C621BA7" w:rsidR="008E74CA" w:rsidRDefault="008E74CA" w:rsidP="008E74CA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>
        <w:rPr>
          <w:rFonts w:ascii="Times New Roman" w:hAnsi="Times New Roman"/>
        </w:rPr>
        <w:t xml:space="preserve"> = 3 - return a formatted date with the 3-character month description. So, the date 7/10/2014 would return the String "Sep 10, 201</w:t>
      </w:r>
      <w:r w:rsidR="00D43396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". You are not allowed to use any decision statements like if or switch. You can do this by creating a single string with all of the 3-character month abbreviations and using the substring method.   </w:t>
      </w:r>
      <w:r w:rsidR="00976208">
        <w:rPr>
          <w:rFonts w:ascii="Times New Roman" w:hAnsi="Times New Roman"/>
        </w:rPr>
        <w:t>The day could be one or two digits.</w:t>
      </w:r>
    </w:p>
    <w:p w14:paraId="565115D2" w14:textId="77777777" w:rsidR="008E74CA" w:rsidRDefault="008E74CA" w:rsidP="008E74CA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C39EF">
        <w:rPr>
          <w:rFonts w:ascii="Times New Roman" w:hAnsi="Times New Roman"/>
          <w:u w:val="single"/>
        </w:rPr>
        <w:t>Example:</w:t>
      </w:r>
      <w:r>
        <w:rPr>
          <w:rFonts w:ascii="Times New Roman" w:hAnsi="Times New Roman"/>
        </w:rPr>
        <w:t xml:space="preserve"> "</w:t>
      </w:r>
      <w:proofErr w:type="spellStart"/>
      <w:r>
        <w:rPr>
          <w:rFonts w:ascii="Times New Roman" w:hAnsi="Times New Roman"/>
        </w:rPr>
        <w:t>JanFebMarAprMay</w:t>
      </w:r>
      <w:proofErr w:type="spellEnd"/>
      <w:r>
        <w:rPr>
          <w:rFonts w:ascii="Times New Roman" w:hAnsi="Times New Roman"/>
        </w:rPr>
        <w:t>…Dec"</w:t>
      </w:r>
    </w:p>
    <w:p w14:paraId="7FBEFC6A" w14:textId="2BBEA8E5" w:rsidR="008E74CA" w:rsidRPr="00C4079E" w:rsidRDefault="008E74CA" w:rsidP="008E74CA">
      <w:pPr>
        <w:ind w:left="1620" w:hanging="90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format</w:t>
      </w:r>
      <w:r w:rsidRPr="00C4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= 4 </w:t>
      </w:r>
      <w:r w:rsidRPr="00C4079E">
        <w:rPr>
          <w:rFonts w:ascii="Times New Roman" w:hAnsi="Times New Roman"/>
        </w:rPr>
        <w:t>– return a</w:t>
      </w:r>
      <w:r>
        <w:rPr>
          <w:rFonts w:ascii="Times New Roman" w:hAnsi="Times New Roman"/>
        </w:rPr>
        <w:t xml:space="preserve"> formatted date with the month description. Use a switch statement</w:t>
      </w:r>
      <w:r w:rsidRPr="00C4079E">
        <w:rPr>
          <w:rFonts w:ascii="Times New Roman" w:hAnsi="Times New Roman"/>
        </w:rPr>
        <w:t xml:space="preserve"> to assign the correct month name (for example September 10, 201</w:t>
      </w:r>
      <w:r w:rsidR="00D43396">
        <w:rPr>
          <w:rFonts w:ascii="Times New Roman" w:hAnsi="Times New Roman"/>
        </w:rPr>
        <w:t>9</w:t>
      </w:r>
      <w:r w:rsidRPr="00C4079E">
        <w:rPr>
          <w:rFonts w:ascii="Times New Roman" w:hAnsi="Times New Roman"/>
        </w:rPr>
        <w:t xml:space="preserve">). </w:t>
      </w:r>
      <w:r w:rsidR="00976208">
        <w:rPr>
          <w:rFonts w:ascii="Times New Roman" w:hAnsi="Times New Roman"/>
        </w:rPr>
        <w:t>The day could be one or two digits.</w:t>
      </w:r>
    </w:p>
    <w:p w14:paraId="4D44752E" w14:textId="1AD3F27F" w:rsidR="00FE69B1" w:rsidRDefault="00FE69B1" w:rsidP="008E74CA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/>
        </w:rPr>
      </w:pPr>
      <w:r w:rsidRPr="00FE69B1">
        <w:rPr>
          <w:rFonts w:ascii="Times New Roman" w:hAnsi="Times New Roman"/>
        </w:rPr>
        <w:t xml:space="preserve">Modify the </w:t>
      </w:r>
      <w:proofErr w:type="spellStart"/>
      <w:r w:rsidRPr="00FE69B1">
        <w:rPr>
          <w:rFonts w:ascii="Courier New" w:hAnsi="Courier New"/>
        </w:rPr>
        <w:t>printReport</w:t>
      </w:r>
      <w:proofErr w:type="spellEnd"/>
      <w:r>
        <w:rPr>
          <w:rFonts w:ascii="Times New Roman" w:hAnsi="Times New Roman"/>
        </w:rPr>
        <w:t xml:space="preserve"> method to invoke the </w:t>
      </w:r>
      <w:proofErr w:type="spellStart"/>
      <w:r w:rsidRPr="00FE69B1">
        <w:rPr>
          <w:rFonts w:ascii="Courier New" w:hAnsi="Courier New"/>
        </w:rPr>
        <w:t>formatDate</w:t>
      </w:r>
      <w:proofErr w:type="spellEnd"/>
      <w:r>
        <w:rPr>
          <w:rFonts w:ascii="Times New Roman" w:hAnsi="Times New Roman"/>
        </w:rPr>
        <w:t xml:space="preserve"> method </w:t>
      </w:r>
      <w:r w:rsidR="00624E46">
        <w:rPr>
          <w:rFonts w:ascii="Times New Roman" w:hAnsi="Times New Roman"/>
        </w:rPr>
        <w:t>to print the date of the concert with the</w:t>
      </w:r>
      <w:r w:rsidR="00976208">
        <w:rPr>
          <w:rFonts w:ascii="Times New Roman" w:hAnsi="Times New Roman"/>
        </w:rPr>
        <w:t xml:space="preserve"> full</w:t>
      </w:r>
      <w:r w:rsidR="00624E46">
        <w:rPr>
          <w:rFonts w:ascii="Times New Roman" w:hAnsi="Times New Roman"/>
        </w:rPr>
        <w:t xml:space="preserve"> month description.</w:t>
      </w:r>
    </w:p>
    <w:p w14:paraId="3030206F" w14:textId="77777777" w:rsidR="00624E46" w:rsidRPr="00624E46" w:rsidRDefault="00624E46" w:rsidP="00442E2D">
      <w:pPr>
        <w:rPr>
          <w:rFonts w:ascii="Times New Roman" w:hAnsi="Times New Roman"/>
        </w:rPr>
      </w:pPr>
    </w:p>
    <w:p w14:paraId="1DCD43CC" w14:textId="7E53BCE7" w:rsidR="00976208" w:rsidRPr="0044314B" w:rsidRDefault="008E74CA" w:rsidP="00793483">
      <w:pPr>
        <w:pStyle w:val="ListParagraph"/>
        <w:numPr>
          <w:ilvl w:val="0"/>
          <w:numId w:val="9"/>
        </w:numPr>
        <w:spacing w:before="120"/>
        <w:ind w:left="360"/>
        <w:rPr>
          <w:rFonts w:ascii="Courier New" w:hAnsi="Courier New"/>
        </w:rPr>
      </w:pPr>
      <w:r w:rsidRPr="0044314B">
        <w:rPr>
          <w:rFonts w:ascii="Courier New" w:hAnsi="Courier New"/>
        </w:rPr>
        <w:t xml:space="preserve">public void </w:t>
      </w:r>
      <w:proofErr w:type="spellStart"/>
      <w:proofErr w:type="gramStart"/>
      <w:r w:rsidRPr="0044314B">
        <w:rPr>
          <w:rFonts w:ascii="Courier New" w:hAnsi="Courier New"/>
        </w:rPr>
        <w:t>simulate</w:t>
      </w:r>
      <w:r w:rsidR="00D02262" w:rsidRPr="0044314B">
        <w:rPr>
          <w:rFonts w:ascii="Courier New" w:hAnsi="Courier New"/>
        </w:rPr>
        <w:t>Company</w:t>
      </w:r>
      <w:r w:rsidRPr="0044314B">
        <w:rPr>
          <w:rFonts w:ascii="Courier New" w:hAnsi="Courier New"/>
        </w:rPr>
        <w:t>BuyingTickets</w:t>
      </w:r>
      <w:proofErr w:type="spellEnd"/>
      <w:r w:rsidRPr="0044314B">
        <w:rPr>
          <w:rFonts w:ascii="Courier New" w:hAnsi="Courier New"/>
        </w:rPr>
        <w:t>(</w:t>
      </w:r>
      <w:proofErr w:type="gramEnd"/>
      <w:r w:rsidR="00624E46" w:rsidRPr="0044314B">
        <w:rPr>
          <w:rFonts w:ascii="Courier New" w:hAnsi="Courier New"/>
        </w:rPr>
        <w:t xml:space="preserve">int </w:t>
      </w:r>
      <w:proofErr w:type="spellStart"/>
      <w:r w:rsidR="00E6294F" w:rsidRPr="0044314B">
        <w:rPr>
          <w:rFonts w:ascii="Courier New" w:hAnsi="Courier New"/>
        </w:rPr>
        <w:t>number</w:t>
      </w:r>
      <w:r w:rsidR="00624E46" w:rsidRPr="0044314B">
        <w:rPr>
          <w:rFonts w:ascii="Courier New" w:hAnsi="Courier New"/>
        </w:rPr>
        <w:t>Tickets</w:t>
      </w:r>
      <w:proofErr w:type="spellEnd"/>
      <w:r w:rsidRPr="0044314B">
        <w:rPr>
          <w:rFonts w:ascii="Courier New" w:hAnsi="Courier New"/>
        </w:rPr>
        <w:t>)</w:t>
      </w:r>
      <w:r w:rsidRPr="0044314B">
        <w:rPr>
          <w:rFonts w:ascii="Times New Roman" w:hAnsi="Times New Roman"/>
        </w:rPr>
        <w:t xml:space="preserve"> – Use a loop to simulate a c</w:t>
      </w:r>
      <w:r w:rsidR="00624E46" w:rsidRPr="0044314B">
        <w:rPr>
          <w:rFonts w:ascii="Times New Roman" w:hAnsi="Times New Roman"/>
        </w:rPr>
        <w:t xml:space="preserve">ompany buying a </w:t>
      </w:r>
      <w:r w:rsidR="00E6294F" w:rsidRPr="0044314B">
        <w:rPr>
          <w:rFonts w:ascii="Times New Roman" w:hAnsi="Times New Roman"/>
        </w:rPr>
        <w:t xml:space="preserve">total </w:t>
      </w:r>
      <w:r w:rsidR="00624E46" w:rsidRPr="0044314B">
        <w:rPr>
          <w:rFonts w:ascii="Times New Roman" w:hAnsi="Times New Roman"/>
        </w:rPr>
        <w:t xml:space="preserve">number of </w:t>
      </w:r>
      <w:r w:rsidR="00624E46" w:rsidRPr="0044314B">
        <w:rPr>
          <w:rFonts w:ascii="Times New Roman" w:hAnsi="Times New Roman"/>
          <w:u w:val="single"/>
        </w:rPr>
        <w:t>individual</w:t>
      </w:r>
      <w:r w:rsidR="00624E46" w:rsidRPr="0044314B">
        <w:rPr>
          <w:rFonts w:ascii="Times New Roman" w:hAnsi="Times New Roman"/>
        </w:rPr>
        <w:t xml:space="preserve"> </w:t>
      </w:r>
      <w:r w:rsidRPr="0044314B">
        <w:rPr>
          <w:rFonts w:ascii="Times New Roman" w:hAnsi="Times New Roman"/>
        </w:rPr>
        <w:t xml:space="preserve"> </w:t>
      </w:r>
      <w:r w:rsidR="00624E46" w:rsidRPr="0044314B">
        <w:rPr>
          <w:rFonts w:ascii="Times New Roman" w:hAnsi="Times New Roman"/>
        </w:rPr>
        <w:t>tickets</w:t>
      </w:r>
      <w:r w:rsidR="008C39EF">
        <w:rPr>
          <w:rFonts w:ascii="Times New Roman" w:hAnsi="Times New Roman"/>
        </w:rPr>
        <w:t xml:space="preserve"> (</w:t>
      </w:r>
      <w:proofErr w:type="spellStart"/>
      <w:r w:rsidR="008C39EF" w:rsidRPr="0044314B">
        <w:rPr>
          <w:rFonts w:ascii="Courier New" w:hAnsi="Courier New"/>
        </w:rPr>
        <w:t>numberTickets</w:t>
      </w:r>
      <w:proofErr w:type="spellEnd"/>
      <w:r w:rsidR="008C39EF">
        <w:rPr>
          <w:rFonts w:ascii="Times New Roman" w:hAnsi="Times New Roman"/>
        </w:rPr>
        <w:t xml:space="preserve">) </w:t>
      </w:r>
      <w:r w:rsidR="00624E46" w:rsidRPr="0044314B">
        <w:rPr>
          <w:rFonts w:ascii="Times New Roman" w:hAnsi="Times New Roman"/>
        </w:rPr>
        <w:t xml:space="preserve">in different sections. </w:t>
      </w:r>
      <w:r w:rsidR="00624E46" w:rsidRPr="003A70C3">
        <w:rPr>
          <w:rFonts w:ascii="Times New Roman" w:hAnsi="Times New Roman"/>
          <w:b/>
        </w:rPr>
        <w:t xml:space="preserve">You must invoke the </w:t>
      </w:r>
      <w:proofErr w:type="spellStart"/>
      <w:r w:rsidR="00624E46" w:rsidRPr="003A70C3">
        <w:rPr>
          <w:rFonts w:ascii="Courier New" w:hAnsi="Courier New"/>
          <w:b/>
        </w:rPr>
        <w:t>buyTickets</w:t>
      </w:r>
      <w:proofErr w:type="spellEnd"/>
      <w:r w:rsidR="00624E46" w:rsidRPr="003A70C3">
        <w:rPr>
          <w:rFonts w:ascii="Courier New" w:hAnsi="Courier New"/>
          <w:b/>
        </w:rPr>
        <w:t xml:space="preserve"> </w:t>
      </w:r>
      <w:r w:rsidR="00624E46" w:rsidRPr="003A70C3">
        <w:rPr>
          <w:rFonts w:ascii="Times New Roman" w:hAnsi="Times New Roman"/>
          <w:b/>
        </w:rPr>
        <w:t>method.</w:t>
      </w:r>
      <w:r w:rsidR="00624E46" w:rsidRPr="0044314B">
        <w:rPr>
          <w:rFonts w:ascii="Times New Roman" w:hAnsi="Times New Roman"/>
        </w:rPr>
        <w:t xml:space="preserve">  </w:t>
      </w:r>
    </w:p>
    <w:p w14:paraId="719807FA" w14:textId="77777777" w:rsidR="0044314B" w:rsidRDefault="0044314B" w:rsidP="0044314B">
      <w:pPr>
        <w:pStyle w:val="ListParagraph"/>
        <w:ind w:left="360"/>
        <w:rPr>
          <w:rFonts w:ascii="Times New Roman" w:hAnsi="Times New Roman"/>
        </w:rPr>
      </w:pPr>
    </w:p>
    <w:p w14:paraId="53697BC9" w14:textId="7F302D92" w:rsidR="00976208" w:rsidRPr="00976208" w:rsidRDefault="00976208" w:rsidP="0044314B">
      <w:pPr>
        <w:pStyle w:val="ListParagraph"/>
        <w:ind w:left="360"/>
        <w:rPr>
          <w:rFonts w:ascii="Times New Roman" w:hAnsi="Times New Roman"/>
        </w:rPr>
      </w:pPr>
      <w:r w:rsidRPr="00976208">
        <w:rPr>
          <w:rFonts w:ascii="Times New Roman" w:hAnsi="Times New Roman"/>
        </w:rPr>
        <w:t>In the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simulateCompanyBuyingTickets</w:t>
      </w:r>
      <w:proofErr w:type="spellEnd"/>
      <w:r>
        <w:rPr>
          <w:rFonts w:ascii="Courier New" w:hAnsi="Courier New"/>
        </w:rPr>
        <w:t xml:space="preserve"> </w:t>
      </w:r>
      <w:r w:rsidRPr="00976208">
        <w:rPr>
          <w:rFonts w:ascii="Times New Roman" w:hAnsi="Times New Roman"/>
        </w:rPr>
        <w:t>method generate the</w:t>
      </w:r>
      <w:r w:rsidR="0044314B">
        <w:rPr>
          <w:rFonts w:ascii="Times New Roman" w:hAnsi="Times New Roman"/>
        </w:rPr>
        <w:t xml:space="preserve"> three input parameters needed to invoke the </w:t>
      </w:r>
      <w:proofErr w:type="spellStart"/>
      <w:r w:rsidR="0044314B" w:rsidRPr="00180CF2">
        <w:rPr>
          <w:rFonts w:ascii="Courier New" w:hAnsi="Courier New"/>
        </w:rPr>
        <w:t>buyTicket</w:t>
      </w:r>
      <w:r w:rsidR="0044314B">
        <w:rPr>
          <w:rFonts w:ascii="Courier New" w:hAnsi="Courier New"/>
        </w:rPr>
        <w:t>s</w:t>
      </w:r>
      <w:proofErr w:type="spellEnd"/>
      <w:r w:rsidR="0044314B">
        <w:rPr>
          <w:rFonts w:ascii="Courier New" w:hAnsi="Courier New"/>
        </w:rPr>
        <w:t xml:space="preserve"> </w:t>
      </w:r>
      <w:r w:rsidR="0044314B" w:rsidRPr="00624E46">
        <w:rPr>
          <w:rFonts w:ascii="Times New Roman" w:hAnsi="Times New Roman"/>
        </w:rPr>
        <w:t>method</w:t>
      </w:r>
      <w:r w:rsidR="0044314B" w:rsidRPr="00976208">
        <w:rPr>
          <w:rFonts w:ascii="Times New Roman" w:hAnsi="Times New Roman"/>
        </w:rPr>
        <w:t xml:space="preserve"> </w:t>
      </w:r>
      <w:r w:rsidRPr="00976208">
        <w:rPr>
          <w:rFonts w:ascii="Times New Roman" w:hAnsi="Times New Roman"/>
        </w:rPr>
        <w:t>as follows:</w:t>
      </w:r>
    </w:p>
    <w:p w14:paraId="11B9F704" w14:textId="77777777" w:rsidR="00D02262" w:rsidRPr="00D02262" w:rsidRDefault="00F251FC" w:rsidP="00B75F6B">
      <w:pPr>
        <w:pStyle w:val="ListParagraph"/>
        <w:numPr>
          <w:ilvl w:val="1"/>
          <w:numId w:val="9"/>
        </w:numPr>
        <w:spacing w:before="120"/>
        <w:ind w:left="720"/>
        <w:rPr>
          <w:rFonts w:ascii="Times New Roman" w:hAnsi="Times New Roman"/>
          <w:b/>
        </w:rPr>
      </w:pPr>
      <w:r>
        <w:rPr>
          <w:rFonts w:ascii="Courier New" w:hAnsi="Courier New"/>
        </w:rPr>
        <w:t xml:space="preserve">char </w:t>
      </w:r>
      <w:proofErr w:type="spellStart"/>
      <w:r>
        <w:rPr>
          <w:rFonts w:ascii="Courier New" w:hAnsi="Courier New"/>
        </w:rPr>
        <w:t>ticketType</w:t>
      </w:r>
      <w:proofErr w:type="spellEnd"/>
      <w:r>
        <w:rPr>
          <w:rFonts w:ascii="Courier New" w:hAnsi="Courier New"/>
        </w:rPr>
        <w:t xml:space="preserve">. </w:t>
      </w:r>
      <w:r w:rsidRPr="00F251FC">
        <w:rPr>
          <w:rFonts w:ascii="Times New Roman" w:hAnsi="Times New Roman"/>
        </w:rPr>
        <w:t xml:space="preserve">Use the Random class to generate an integer random number between </w:t>
      </w:r>
      <w:r>
        <w:rPr>
          <w:rFonts w:ascii="Times New Roman" w:hAnsi="Times New Roman"/>
        </w:rPr>
        <w:t>1</w:t>
      </w:r>
      <w:r w:rsidRPr="00F251FC">
        <w:rPr>
          <w:rFonts w:ascii="Times New Roman" w:hAnsi="Times New Roman"/>
        </w:rPr>
        <w:t xml:space="preserve">-3 (inclusive), based on this number assign </w:t>
      </w:r>
      <w:r w:rsidR="00D02262">
        <w:rPr>
          <w:rFonts w:ascii="Times New Roman" w:hAnsi="Times New Roman"/>
        </w:rPr>
        <w:t xml:space="preserve">a value to </w:t>
      </w:r>
      <w:r w:rsidRPr="00F251FC">
        <w:rPr>
          <w:rFonts w:ascii="Times New Roman" w:hAnsi="Times New Roman"/>
        </w:rPr>
        <w:t xml:space="preserve">the </w:t>
      </w:r>
      <w:proofErr w:type="spellStart"/>
      <w:r w:rsidRPr="00F251FC">
        <w:rPr>
          <w:rFonts w:ascii="Times New Roman" w:hAnsi="Times New Roman"/>
        </w:rPr>
        <w:t>ticketType</w:t>
      </w:r>
      <w:proofErr w:type="spellEnd"/>
      <w:r w:rsidR="00D02262">
        <w:rPr>
          <w:rFonts w:ascii="Times New Roman" w:hAnsi="Times New Roman"/>
        </w:rPr>
        <w:t xml:space="preserve">. </w:t>
      </w:r>
    </w:p>
    <w:p w14:paraId="1FC7AFDA" w14:textId="1216C30D" w:rsidR="00F251FC" w:rsidRPr="00D02262" w:rsidRDefault="00F251FC" w:rsidP="00B75F6B">
      <w:pPr>
        <w:spacing w:before="120"/>
        <w:ind w:left="720" w:hanging="360"/>
        <w:rPr>
          <w:rFonts w:ascii="Times New Roman" w:hAnsi="Times New Roman"/>
          <w:b/>
        </w:rPr>
      </w:pPr>
      <w:r w:rsidRPr="00D02262">
        <w:rPr>
          <w:rFonts w:ascii="Times New Roman" w:hAnsi="Times New Roman"/>
        </w:rPr>
        <w:t xml:space="preserve"> </w:t>
      </w:r>
      <w:r w:rsidR="00D02262">
        <w:rPr>
          <w:rFonts w:ascii="Times New Roman" w:hAnsi="Times New Roman"/>
        </w:rPr>
        <w:t xml:space="preserve">     </w:t>
      </w:r>
      <w:r w:rsidRPr="00E6294F">
        <w:rPr>
          <w:rFonts w:ascii="Times New Roman" w:hAnsi="Times New Roman"/>
          <w:u w:val="single"/>
        </w:rPr>
        <w:t>Example:</w:t>
      </w:r>
      <w:r w:rsidRPr="00D02262">
        <w:rPr>
          <w:rFonts w:ascii="Times New Roman" w:hAnsi="Times New Roman"/>
        </w:rPr>
        <w:t xml:space="preserve"> if the random number is 1, </w:t>
      </w:r>
      <w:proofErr w:type="spellStart"/>
      <w:r w:rsidRPr="00D02262">
        <w:rPr>
          <w:rFonts w:ascii="Times New Roman" w:hAnsi="Times New Roman"/>
        </w:rPr>
        <w:t>ticketType</w:t>
      </w:r>
      <w:proofErr w:type="spellEnd"/>
      <w:r w:rsidRPr="00D02262">
        <w:rPr>
          <w:rFonts w:ascii="Times New Roman" w:hAnsi="Times New Roman"/>
        </w:rPr>
        <w:t xml:space="preserve"> is 'U', etc.</w:t>
      </w:r>
    </w:p>
    <w:p w14:paraId="7D51D4FF" w14:textId="4AE0900C" w:rsidR="00F251FC" w:rsidRPr="00F251FC" w:rsidRDefault="00F251FC" w:rsidP="00B75F6B">
      <w:pPr>
        <w:pStyle w:val="ListParagraph"/>
        <w:numPr>
          <w:ilvl w:val="1"/>
          <w:numId w:val="9"/>
        </w:numPr>
        <w:spacing w:before="120"/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numTickets</w:t>
      </w:r>
      <w:proofErr w:type="spellEnd"/>
      <w:r>
        <w:rPr>
          <w:rFonts w:ascii="Courier New" w:hAnsi="Courier New"/>
        </w:rPr>
        <w:t xml:space="preserve">. </w:t>
      </w:r>
      <w:r w:rsidR="00341658">
        <w:rPr>
          <w:rFonts w:ascii="Times New Roman" w:hAnsi="Times New Roman"/>
        </w:rPr>
        <w:t xml:space="preserve">Set this </w:t>
      </w:r>
      <w:r w:rsidR="00093381">
        <w:rPr>
          <w:rFonts w:ascii="Times New Roman" w:hAnsi="Times New Roman"/>
        </w:rPr>
        <w:t xml:space="preserve">input </w:t>
      </w:r>
      <w:bookmarkStart w:id="2" w:name="_GoBack"/>
      <w:bookmarkEnd w:id="2"/>
      <w:r w:rsidR="00341658">
        <w:rPr>
          <w:rFonts w:ascii="Times New Roman" w:hAnsi="Times New Roman"/>
        </w:rPr>
        <w:t xml:space="preserve">parameter to 1. </w:t>
      </w:r>
      <w:r w:rsidRPr="00F251FC">
        <w:rPr>
          <w:rFonts w:ascii="Times New Roman" w:hAnsi="Times New Roman"/>
        </w:rPr>
        <w:t xml:space="preserve"> </w:t>
      </w:r>
    </w:p>
    <w:p w14:paraId="1252E687" w14:textId="765141F5" w:rsidR="00F251FC" w:rsidRDefault="00F251FC" w:rsidP="00B75F6B">
      <w:pPr>
        <w:pStyle w:val="ListParagraph"/>
        <w:numPr>
          <w:ilvl w:val="1"/>
          <w:numId w:val="9"/>
        </w:numPr>
        <w:spacing w:before="120"/>
        <w:ind w:left="720"/>
        <w:rPr>
          <w:rFonts w:ascii="Times New Roman" w:hAnsi="Times New Roman"/>
        </w:rPr>
      </w:pPr>
      <w:r>
        <w:rPr>
          <w:rFonts w:ascii="Courier New" w:hAnsi="Courier New"/>
        </w:rPr>
        <w:t xml:space="preserve">double pmt. </w:t>
      </w:r>
      <w:r w:rsidRPr="00F251FC">
        <w:rPr>
          <w:rFonts w:ascii="Times New Roman" w:hAnsi="Times New Roman"/>
        </w:rPr>
        <w:t xml:space="preserve">Value </w:t>
      </w:r>
      <w:r w:rsidR="00D02262">
        <w:rPr>
          <w:rFonts w:ascii="Times New Roman" w:hAnsi="Times New Roman"/>
        </w:rPr>
        <w:t xml:space="preserve">of </w:t>
      </w:r>
      <w:r w:rsidRPr="00F251FC">
        <w:rPr>
          <w:rFonts w:ascii="Times New Roman" w:hAnsi="Times New Roman"/>
        </w:rPr>
        <w:t>one ticket for the section</w:t>
      </w:r>
      <w:r w:rsidR="00412DDB">
        <w:rPr>
          <w:rFonts w:ascii="Times New Roman" w:hAnsi="Times New Roman"/>
        </w:rPr>
        <w:t>/ticket type</w:t>
      </w:r>
      <w:r w:rsidRPr="00F251FC">
        <w:rPr>
          <w:rFonts w:ascii="Times New Roman" w:hAnsi="Times New Roman"/>
        </w:rPr>
        <w:t xml:space="preserve"> generated at random. </w:t>
      </w:r>
    </w:p>
    <w:p w14:paraId="0A9630D3" w14:textId="77777777" w:rsidR="0044314B" w:rsidRPr="0044314B" w:rsidRDefault="0044314B" w:rsidP="0044314B">
      <w:pPr>
        <w:spacing w:before="120"/>
        <w:ind w:left="360" w:firstLine="360"/>
        <w:rPr>
          <w:rFonts w:ascii="Times New Roman" w:hAnsi="Times New Roman"/>
          <w:u w:val="single"/>
        </w:rPr>
      </w:pPr>
      <w:r w:rsidRPr="0044314B">
        <w:rPr>
          <w:rFonts w:ascii="Times New Roman" w:hAnsi="Times New Roman"/>
          <w:u w:val="single"/>
        </w:rPr>
        <w:t xml:space="preserve">Example: </w:t>
      </w:r>
    </w:p>
    <w:p w14:paraId="265C4EAA" w14:textId="0B1D39D5" w:rsidR="0044314B" w:rsidRPr="0044314B" w:rsidRDefault="0044314B" w:rsidP="0044314B">
      <w:pPr>
        <w:spacing w:before="120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44314B">
        <w:rPr>
          <w:rFonts w:ascii="Times New Roman" w:hAnsi="Times New Roman"/>
        </w:rPr>
        <w:t xml:space="preserve">f buying a ticket in the upper section, </w:t>
      </w:r>
      <w:r>
        <w:rPr>
          <w:rFonts w:ascii="Times New Roman" w:hAnsi="Times New Roman"/>
        </w:rPr>
        <w:t xml:space="preserve">set </w:t>
      </w:r>
      <w:proofErr w:type="spellStart"/>
      <w:r>
        <w:rPr>
          <w:rFonts w:ascii="Times New Roman" w:hAnsi="Times New Roman"/>
        </w:rPr>
        <w:t>pmt</w:t>
      </w:r>
      <w:proofErr w:type="spellEnd"/>
      <w:r w:rsidRPr="0044314B">
        <w:rPr>
          <w:rFonts w:ascii="Times New Roman" w:hAnsi="Times New Roman"/>
        </w:rPr>
        <w:t xml:space="preserve"> to </w:t>
      </w:r>
      <w:r w:rsidRPr="0044314B">
        <w:rPr>
          <w:rFonts w:ascii="Courier New" w:hAnsi="Courier New" w:cs="Courier New"/>
          <w:sz w:val="20"/>
          <w:szCs w:val="20"/>
        </w:rPr>
        <w:t>PRICE_UPPER_TICKET</w:t>
      </w:r>
      <w:r w:rsidRPr="0044314B">
        <w:rPr>
          <w:rFonts w:ascii="Times New Roman" w:hAnsi="Times New Roman"/>
        </w:rPr>
        <w:t>, etc.</w:t>
      </w:r>
    </w:p>
    <w:p w14:paraId="109CE770" w14:textId="60B65CA8" w:rsidR="006330B8" w:rsidRPr="00F251FC" w:rsidRDefault="006330B8" w:rsidP="009A212F">
      <w:pPr>
        <w:rPr>
          <w:rFonts w:ascii="Times New Roman" w:hAnsi="Times New Roman"/>
        </w:rPr>
      </w:pPr>
    </w:p>
    <w:p w14:paraId="3E02E11D" w14:textId="77777777" w:rsidR="00815D6A" w:rsidRDefault="00815D6A" w:rsidP="009A212F">
      <w:pPr>
        <w:pStyle w:val="Heading1"/>
      </w:pPr>
      <w:r>
        <w:t>Coding Style (10 pts)</w:t>
      </w:r>
    </w:p>
    <w:p w14:paraId="0F82E2A4" w14:textId="77777777" w:rsidR="00815D6A" w:rsidRDefault="00815D6A" w:rsidP="009A212F">
      <w:r>
        <w:rPr>
          <w:rFonts w:ascii="Times New Roman" w:hAnsi="Times New Roman" w:cs="Georgia"/>
        </w:rPr>
        <w:t>Good programming practice includes writing e</w:t>
      </w:r>
      <w:r w:rsidRPr="00C61062">
        <w:rPr>
          <w:rFonts w:ascii="Times New Roman" w:hAnsi="Times New Roman" w:cs="Georgia"/>
        </w:rPr>
        <w:t>legant source code</w:t>
      </w:r>
      <w:r>
        <w:rPr>
          <w:rFonts w:ascii="Times New Roman" w:hAnsi="Times New Roman" w:cs="Georgia"/>
        </w:rPr>
        <w:t xml:space="preserve"> for the human reader.  Follow</w:t>
      </w:r>
      <w:r w:rsidRPr="00C61062">
        <w:rPr>
          <w:rFonts w:ascii="Times New Roman" w:hAnsi="Times New Roman" w:cs="Georgia"/>
        </w:rPr>
        <w:t xml:space="preserve"> the GVSU </w:t>
      </w:r>
      <w:hyperlink r:id="rId8" w:history="1">
        <w:r w:rsidRPr="00C61062"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</w:p>
    <w:p w14:paraId="5028DA2B" w14:textId="50D5DE1B" w:rsidR="00AD684C" w:rsidRDefault="00AD684C" w:rsidP="009A212F">
      <w:pPr>
        <w:pStyle w:val="Heading1"/>
      </w:pPr>
      <w:r>
        <w:lastRenderedPageBreak/>
        <w:t>Software Testing</w:t>
      </w:r>
      <w:r w:rsidR="006330B8">
        <w:t xml:space="preserve"> (10 pts)</w:t>
      </w:r>
    </w:p>
    <w:p w14:paraId="0EC35879" w14:textId="12C825E6" w:rsidR="00AD684C" w:rsidRPr="00344700" w:rsidRDefault="00AD684C" w:rsidP="009A212F">
      <w:pPr>
        <w:pStyle w:val="BodyText"/>
        <w:rPr>
          <w:rFonts w:ascii="Times New Roman" w:hAnsi="Times New Roman" w:cs="Times New Roman"/>
        </w:rPr>
      </w:pPr>
      <w:r w:rsidRPr="00344700">
        <w:rPr>
          <w:rFonts w:ascii="Times New Roman" w:hAnsi="Times New Roman" w:cs="Times New Roman"/>
        </w:rPr>
        <w:t xml:space="preserve">Software developers must plan from the beginning that their solution is correct.  </w:t>
      </w:r>
      <w:proofErr w:type="spellStart"/>
      <w:r w:rsidRPr="00344700">
        <w:rPr>
          <w:rFonts w:ascii="Times New Roman" w:hAnsi="Times New Roman" w:cs="Times New Roman"/>
        </w:rPr>
        <w:t>BlueJ</w:t>
      </w:r>
      <w:proofErr w:type="spellEnd"/>
      <w:r w:rsidRPr="00344700">
        <w:rPr>
          <w:rFonts w:ascii="Times New Roman" w:hAnsi="Times New Roman" w:cs="Times New Roman"/>
        </w:rPr>
        <w:t xml:space="preserve"> allows you to instantiate objects and invoke individual methods.  You can carefully check each method and compare actual results with expected results. However, this gets tedious and cannot be automated.  </w:t>
      </w:r>
    </w:p>
    <w:p w14:paraId="7725C616" w14:textId="2F3B052B" w:rsidR="00AD684C" w:rsidRPr="00DA377B" w:rsidRDefault="00AD684C" w:rsidP="00DA377B">
      <w:pPr>
        <w:pStyle w:val="BodyText"/>
        <w:rPr>
          <w:rFonts w:ascii="Times New Roman" w:hAnsi="Times New Roman" w:cs="Times New Roman"/>
          <w:b/>
        </w:rPr>
      </w:pPr>
      <w:r w:rsidRPr="00DA377B">
        <w:rPr>
          <w:rFonts w:ascii="Times New Roman" w:hAnsi="Times New Roman" w:cs="Times New Roman"/>
          <w:b/>
        </w:rPr>
        <w:t xml:space="preserve">Testing Your Class using the </w:t>
      </w:r>
      <w:proofErr w:type="gramStart"/>
      <w:r w:rsidRPr="00DA377B">
        <w:rPr>
          <w:rFonts w:ascii="Times New Roman" w:hAnsi="Times New Roman" w:cs="Times New Roman"/>
          <w:b/>
        </w:rPr>
        <w:t>main(</w:t>
      </w:r>
      <w:r w:rsidR="00150C80" w:rsidRPr="00DA377B">
        <w:rPr>
          <w:rFonts w:ascii="Times New Roman" w:hAnsi="Times New Roman" w:cs="Times New Roman"/>
          <w:b/>
        </w:rPr>
        <w:t xml:space="preserve"> </w:t>
      </w:r>
      <w:r w:rsidRPr="00DA377B">
        <w:rPr>
          <w:rFonts w:ascii="Times New Roman" w:hAnsi="Times New Roman" w:cs="Times New Roman"/>
          <w:b/>
        </w:rPr>
        <w:t>)</w:t>
      </w:r>
      <w:proofErr w:type="gramEnd"/>
      <w:r w:rsidRPr="00DA377B">
        <w:rPr>
          <w:rFonts w:ascii="Times New Roman" w:hAnsi="Times New Roman" w:cs="Times New Roman"/>
          <w:b/>
        </w:rPr>
        <w:t xml:space="preserve"> method</w:t>
      </w:r>
    </w:p>
    <w:p w14:paraId="7F2D39AB" w14:textId="1DD6DE5C" w:rsidR="00AD684C" w:rsidRPr="00344700" w:rsidRDefault="00AD684C" w:rsidP="009A212F">
      <w:pPr>
        <w:pStyle w:val="BodyText"/>
        <w:rPr>
          <w:rFonts w:ascii="Times New Roman" w:hAnsi="Times New Roman" w:cs="Times New Roman"/>
        </w:rPr>
      </w:pPr>
      <w:r w:rsidRPr="00344700">
        <w:rPr>
          <w:rFonts w:ascii="Times New Roman" w:hAnsi="Times New Roman" w:cs="Times New Roman"/>
        </w:rPr>
        <w:t xml:space="preserve">Another approach is to write a main method that calls all the other methods in a carefully designed sequence.  See section </w:t>
      </w:r>
      <w:r w:rsidR="000441B4" w:rsidRPr="00344700">
        <w:rPr>
          <w:rFonts w:ascii="Times New Roman" w:hAnsi="Times New Roman" w:cs="Times New Roman"/>
        </w:rPr>
        <w:t>5.12</w:t>
      </w:r>
      <w:r w:rsidRPr="00344700">
        <w:rPr>
          <w:rFonts w:ascii="Times New Roman" w:hAnsi="Times New Roman" w:cs="Times New Roman"/>
        </w:rPr>
        <w:t xml:space="preserve"> in the </w:t>
      </w:r>
      <w:proofErr w:type="spellStart"/>
      <w:r w:rsidRPr="00344700">
        <w:rPr>
          <w:rFonts w:ascii="Times New Roman" w:hAnsi="Times New Roman" w:cs="Times New Roman"/>
        </w:rPr>
        <w:t>zyBook</w:t>
      </w:r>
      <w:proofErr w:type="spellEnd"/>
      <w:r w:rsidRPr="00344700">
        <w:rPr>
          <w:rFonts w:ascii="Times New Roman" w:hAnsi="Times New Roman" w:cs="Times New Roman"/>
        </w:rPr>
        <w:t xml:space="preserve">.  </w:t>
      </w:r>
    </w:p>
    <w:p w14:paraId="050A42BF" w14:textId="00A9A0DF" w:rsidR="00AD684C" w:rsidRPr="00344700" w:rsidRDefault="00AD684C" w:rsidP="009A212F">
      <w:pPr>
        <w:pStyle w:val="BodyText"/>
        <w:rPr>
          <w:rFonts w:ascii="Times New Roman" w:hAnsi="Times New Roman" w:cs="Times New Roman"/>
        </w:rPr>
      </w:pPr>
      <w:r w:rsidRPr="00344700">
        <w:rPr>
          <w:rFonts w:ascii="Times New Roman" w:hAnsi="Times New Roman" w:cs="Times New Roman"/>
        </w:rPr>
        <w:t xml:space="preserve">For this project, write a main method in a new class called </w:t>
      </w:r>
      <w:proofErr w:type="spellStart"/>
      <w:r w:rsidR="00C0008A" w:rsidRPr="00344700">
        <w:rPr>
          <w:rFonts w:ascii="Times New Roman" w:hAnsi="Times New Roman" w:cs="Times New Roman"/>
        </w:rPr>
        <w:t>Concert</w:t>
      </w:r>
      <w:r w:rsidRPr="00344700">
        <w:rPr>
          <w:rFonts w:ascii="Times New Roman" w:hAnsi="Times New Roman" w:cs="Times New Roman"/>
        </w:rPr>
        <w:t>Test</w:t>
      </w:r>
      <w:proofErr w:type="spellEnd"/>
      <w:r w:rsidRPr="00344700">
        <w:rPr>
          <w:rFonts w:ascii="Times New Roman" w:hAnsi="Times New Roman" w:cs="Times New Roman"/>
        </w:rPr>
        <w:t xml:space="preserve"> that instantiates at least two </w:t>
      </w:r>
      <w:r w:rsidR="00C0008A" w:rsidRPr="00344700">
        <w:rPr>
          <w:rFonts w:ascii="Times New Roman" w:hAnsi="Times New Roman" w:cs="Times New Roman"/>
        </w:rPr>
        <w:t>concerts</w:t>
      </w:r>
      <w:r w:rsidRPr="00344700">
        <w:rPr>
          <w:rFonts w:ascii="Times New Roman" w:hAnsi="Times New Roman" w:cs="Times New Roman"/>
        </w:rPr>
        <w:t xml:space="preserve"> and invokes </w:t>
      </w:r>
      <w:r w:rsidR="00C0008A" w:rsidRPr="00344700">
        <w:rPr>
          <w:rFonts w:ascii="Times New Roman" w:hAnsi="Times New Roman" w:cs="Times New Roman"/>
        </w:rPr>
        <w:t xml:space="preserve">several </w:t>
      </w:r>
      <w:r w:rsidRPr="00344700">
        <w:rPr>
          <w:rFonts w:ascii="Times New Roman" w:hAnsi="Times New Roman" w:cs="Times New Roman"/>
        </w:rPr>
        <w:t>methods with a variety of parameter</w:t>
      </w:r>
      <w:r w:rsidR="00C0008A" w:rsidRPr="00344700">
        <w:rPr>
          <w:rFonts w:ascii="Times New Roman" w:hAnsi="Times New Roman" w:cs="Times New Roman"/>
        </w:rPr>
        <w:t xml:space="preserve">.  </w:t>
      </w:r>
      <w:r w:rsidRPr="00344700">
        <w:rPr>
          <w:rFonts w:ascii="Times New Roman" w:hAnsi="Times New Roman" w:cs="Times New Roman"/>
        </w:rPr>
        <w:t xml:space="preserve">Provide multiple print statements and if statements to test </w:t>
      </w:r>
      <w:r w:rsidR="00C0008A" w:rsidRPr="00344700">
        <w:rPr>
          <w:rFonts w:ascii="Times New Roman" w:hAnsi="Times New Roman" w:cs="Times New Roman"/>
        </w:rPr>
        <w:t>the</w:t>
      </w:r>
      <w:r w:rsidRPr="00344700">
        <w:rPr>
          <w:rFonts w:ascii="Times New Roman" w:hAnsi="Times New Roman" w:cs="Times New Roman"/>
        </w:rPr>
        <w:t xml:space="preserve"> method</w:t>
      </w:r>
      <w:r w:rsidR="00C0008A" w:rsidRPr="00344700">
        <w:rPr>
          <w:rFonts w:ascii="Times New Roman" w:hAnsi="Times New Roman" w:cs="Times New Roman"/>
        </w:rPr>
        <w:t>s</w:t>
      </w:r>
      <w:r w:rsidRPr="00344700">
        <w:rPr>
          <w:rFonts w:ascii="Times New Roman" w:hAnsi="Times New Roman" w:cs="Times New Roman"/>
        </w:rPr>
        <w:t xml:space="preserve"> along with error messages as needed.  </w:t>
      </w:r>
    </w:p>
    <w:p w14:paraId="75AF42F8" w14:textId="601489D8" w:rsidR="00A56C1D" w:rsidRPr="00344700" w:rsidRDefault="00AD684C" w:rsidP="009A212F">
      <w:pPr>
        <w:pStyle w:val="BodyText"/>
        <w:rPr>
          <w:rFonts w:ascii="Times New Roman" w:hAnsi="Times New Roman" w:cs="Times New Roman"/>
        </w:rPr>
      </w:pPr>
      <w:r w:rsidRPr="00344700">
        <w:rPr>
          <w:rFonts w:ascii="Times New Roman" w:hAnsi="Times New Roman" w:cs="Times New Roman"/>
        </w:rPr>
        <w:t>A brief example is provided below.  Your test method should be much longer.</w:t>
      </w:r>
      <w:r w:rsidR="00DD02B5" w:rsidRPr="00344700">
        <w:rPr>
          <w:rFonts w:ascii="Times New Roman" w:hAnsi="Times New Roman" w:cs="Times New Roman"/>
        </w:rPr>
        <w:t xml:space="preserve"> A thorough test suite will have </w:t>
      </w:r>
      <w:r w:rsidR="00DC510F" w:rsidRPr="00344700">
        <w:rPr>
          <w:rFonts w:ascii="Times New Roman" w:hAnsi="Times New Roman" w:cs="Times New Roman"/>
        </w:rPr>
        <w:t>more test cases</w:t>
      </w:r>
      <w:r w:rsidR="00DD02B5" w:rsidRPr="00344700">
        <w:rPr>
          <w:rFonts w:ascii="Times New Roman" w:hAnsi="Times New Roman" w:cs="Times New Roman"/>
        </w:rPr>
        <w:t xml:space="preserve"> (if statements).</w:t>
      </w:r>
    </w:p>
    <w:p w14:paraId="6AC8368A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public static void </w:t>
      </w:r>
      <w:proofErr w:type="gramStart"/>
      <w:r w:rsidRPr="003A70C3">
        <w:rPr>
          <w:rFonts w:ascii="Courier New" w:hAnsi="Courier New"/>
          <w:sz w:val="18"/>
          <w:szCs w:val="18"/>
        </w:rPr>
        <w:t>main(</w:t>
      </w:r>
      <w:proofErr w:type="gramEnd"/>
      <w:r w:rsidRPr="003A70C3">
        <w:rPr>
          <w:rFonts w:ascii="Courier New" w:hAnsi="Courier New"/>
          <w:sz w:val="18"/>
          <w:szCs w:val="18"/>
        </w:rPr>
        <w:t xml:space="preserve">String </w:t>
      </w:r>
      <w:proofErr w:type="spellStart"/>
      <w:r w:rsidRPr="003A70C3">
        <w:rPr>
          <w:rFonts w:ascii="Courier New" w:hAnsi="Courier New"/>
          <w:sz w:val="18"/>
          <w:szCs w:val="18"/>
        </w:rPr>
        <w:t>args</w:t>
      </w:r>
      <w:proofErr w:type="spellEnd"/>
      <w:r w:rsidRPr="003A70C3">
        <w:rPr>
          <w:rFonts w:ascii="Courier New" w:hAnsi="Courier New"/>
          <w:sz w:val="18"/>
          <w:szCs w:val="18"/>
        </w:rPr>
        <w:t>[]){</w:t>
      </w:r>
    </w:p>
    <w:p w14:paraId="1DE13EDA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3A70C3">
        <w:rPr>
          <w:rFonts w:ascii="Courier New" w:hAnsi="Courier New"/>
          <w:sz w:val="18"/>
          <w:szCs w:val="18"/>
        </w:rPr>
        <w:t>System.out.println</w:t>
      </w:r>
      <w:proofErr w:type="spellEnd"/>
      <w:r w:rsidRPr="003A70C3">
        <w:rPr>
          <w:rFonts w:ascii="Courier New" w:hAnsi="Courier New"/>
          <w:sz w:val="18"/>
          <w:szCs w:val="18"/>
        </w:rPr>
        <w:t>("Testing starts");</w:t>
      </w:r>
    </w:p>
    <w:p w14:paraId="6534E844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int errors = 0;</w:t>
      </w:r>
    </w:p>
    <w:p w14:paraId="39BF65F3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7EB6EEAB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instantiating a concert </w:t>
      </w:r>
    </w:p>
    <w:p w14:paraId="4AEF1CB1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Concert c1 = new </w:t>
      </w:r>
      <w:proofErr w:type="gramStart"/>
      <w:r w:rsidRPr="003A70C3">
        <w:rPr>
          <w:rFonts w:ascii="Courier New" w:hAnsi="Courier New"/>
          <w:sz w:val="18"/>
          <w:szCs w:val="18"/>
        </w:rPr>
        <w:t>Concert(</w:t>
      </w:r>
      <w:proofErr w:type="gramEnd"/>
      <w:r w:rsidRPr="003A70C3">
        <w:rPr>
          <w:rFonts w:ascii="Courier New" w:hAnsi="Courier New"/>
          <w:sz w:val="18"/>
          <w:szCs w:val="18"/>
        </w:rPr>
        <w:t xml:space="preserve">10,19,2019, </w:t>
      </w:r>
    </w:p>
    <w:p w14:paraId="522C94D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    "Keith Urban &amp; Kelsea </w:t>
      </w:r>
      <w:proofErr w:type="spellStart"/>
      <w:r w:rsidRPr="003A70C3">
        <w:rPr>
          <w:rFonts w:ascii="Courier New" w:hAnsi="Courier New"/>
          <w:sz w:val="18"/>
          <w:szCs w:val="18"/>
        </w:rPr>
        <w:t>Ballerini</w:t>
      </w:r>
      <w:proofErr w:type="spellEnd"/>
      <w:r w:rsidRPr="003A70C3">
        <w:rPr>
          <w:rFonts w:ascii="Courier New" w:hAnsi="Courier New"/>
          <w:sz w:val="18"/>
          <w:szCs w:val="18"/>
        </w:rPr>
        <w:t>",</w:t>
      </w:r>
    </w:p>
    <w:p w14:paraId="135683C0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    "Van </w:t>
      </w:r>
      <w:proofErr w:type="spellStart"/>
      <w:r w:rsidRPr="003A70C3">
        <w:rPr>
          <w:rFonts w:ascii="Courier New" w:hAnsi="Courier New"/>
          <w:sz w:val="18"/>
          <w:szCs w:val="18"/>
        </w:rPr>
        <w:t>Andel</w:t>
      </w:r>
      <w:proofErr w:type="spellEnd"/>
      <w:r w:rsidRPr="003A70C3">
        <w:rPr>
          <w:rFonts w:ascii="Courier New" w:hAnsi="Courier New"/>
          <w:sz w:val="18"/>
          <w:szCs w:val="18"/>
        </w:rPr>
        <w:t xml:space="preserve"> Arena");</w:t>
      </w:r>
    </w:p>
    <w:p w14:paraId="79092474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6EC86FD2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buy 10 tickets in the floor section</w:t>
      </w:r>
    </w:p>
    <w:p w14:paraId="1A76CAE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c</w:t>
      </w:r>
      <w:proofErr w:type="gramStart"/>
      <w:r w:rsidRPr="003A70C3">
        <w:rPr>
          <w:rFonts w:ascii="Courier New" w:hAnsi="Courier New"/>
          <w:sz w:val="18"/>
          <w:szCs w:val="18"/>
        </w:rPr>
        <w:t>1.buyTickets</w:t>
      </w:r>
      <w:proofErr w:type="gramEnd"/>
      <w:r w:rsidRPr="003A70C3">
        <w:rPr>
          <w:rFonts w:ascii="Courier New" w:hAnsi="Courier New"/>
          <w:sz w:val="18"/>
          <w:szCs w:val="18"/>
        </w:rPr>
        <w:t xml:space="preserve"> ('F', 10, 1800.0);</w:t>
      </w:r>
    </w:p>
    <w:p w14:paraId="5A52738E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if(c</w:t>
      </w:r>
      <w:proofErr w:type="gramStart"/>
      <w:r w:rsidRPr="003A70C3">
        <w:rPr>
          <w:rFonts w:ascii="Courier New" w:hAnsi="Courier New"/>
          <w:sz w:val="18"/>
          <w:szCs w:val="18"/>
        </w:rPr>
        <w:t>1.getTotalSales</w:t>
      </w:r>
      <w:proofErr w:type="gramEnd"/>
      <w:r w:rsidRPr="003A70C3">
        <w:rPr>
          <w:rFonts w:ascii="Courier New" w:hAnsi="Courier New"/>
          <w:sz w:val="18"/>
          <w:szCs w:val="18"/>
        </w:rPr>
        <w:t>() != 1800.0){</w:t>
      </w:r>
    </w:p>
    <w:p w14:paraId="2827E98D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errors++;</w:t>
      </w:r>
    </w:p>
    <w:p w14:paraId="1E378D5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</w:t>
      </w:r>
      <w:proofErr w:type="spellStart"/>
      <w:r w:rsidRPr="003A70C3">
        <w:rPr>
          <w:rFonts w:ascii="Courier New" w:hAnsi="Courier New"/>
          <w:sz w:val="18"/>
          <w:szCs w:val="18"/>
        </w:rPr>
        <w:t>System.out.println</w:t>
      </w:r>
      <w:proofErr w:type="spellEnd"/>
      <w:r w:rsidRPr="003A70C3">
        <w:rPr>
          <w:rFonts w:ascii="Courier New" w:hAnsi="Courier New"/>
          <w:sz w:val="18"/>
          <w:szCs w:val="18"/>
        </w:rPr>
        <w:t>("ERROR: Total Sales should be 1800.0");</w:t>
      </w:r>
    </w:p>
    <w:p w14:paraId="5435B7D1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}</w:t>
      </w:r>
    </w:p>
    <w:p w14:paraId="2BD9A0C6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56F98938" w14:textId="29D734F5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the floor tickets available should be 390 </w:t>
      </w:r>
    </w:p>
    <w:p w14:paraId="3E121983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if(c</w:t>
      </w:r>
      <w:proofErr w:type="gramStart"/>
      <w:r w:rsidRPr="003A70C3">
        <w:rPr>
          <w:rFonts w:ascii="Courier New" w:hAnsi="Courier New"/>
          <w:sz w:val="18"/>
          <w:szCs w:val="18"/>
        </w:rPr>
        <w:t>1.getAvailableFloorTickets</w:t>
      </w:r>
      <w:proofErr w:type="gramEnd"/>
      <w:r w:rsidRPr="003A70C3">
        <w:rPr>
          <w:rFonts w:ascii="Courier New" w:hAnsi="Courier New"/>
          <w:sz w:val="18"/>
          <w:szCs w:val="18"/>
        </w:rPr>
        <w:t>() != 390){</w:t>
      </w:r>
    </w:p>
    <w:p w14:paraId="57698D3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errors++;</w:t>
      </w:r>
    </w:p>
    <w:p w14:paraId="075B0333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</w:t>
      </w:r>
      <w:proofErr w:type="spellStart"/>
      <w:r w:rsidRPr="003A70C3">
        <w:rPr>
          <w:rFonts w:ascii="Courier New" w:hAnsi="Courier New"/>
          <w:sz w:val="18"/>
          <w:szCs w:val="18"/>
        </w:rPr>
        <w:t>System.out.println</w:t>
      </w:r>
      <w:proofErr w:type="spellEnd"/>
      <w:r w:rsidRPr="003A70C3">
        <w:rPr>
          <w:rFonts w:ascii="Courier New" w:hAnsi="Courier New"/>
          <w:sz w:val="18"/>
          <w:szCs w:val="18"/>
        </w:rPr>
        <w:t>("ERROR: available floor tickets should be 390");</w:t>
      </w:r>
    </w:p>
    <w:p w14:paraId="49965FF1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}</w:t>
      </w:r>
    </w:p>
    <w:p w14:paraId="28EB8508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6E5B4DA2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buy 1 ticket in the floor section</w:t>
      </w:r>
    </w:p>
    <w:p w14:paraId="3FBE35DD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testing errors in input parameters</w:t>
      </w:r>
    </w:p>
    <w:p w14:paraId="7F253C6B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c</w:t>
      </w:r>
      <w:proofErr w:type="gramStart"/>
      <w:r w:rsidRPr="003A70C3">
        <w:rPr>
          <w:rFonts w:ascii="Courier New" w:hAnsi="Courier New"/>
          <w:sz w:val="18"/>
          <w:szCs w:val="18"/>
        </w:rPr>
        <w:t>1.buyTickets</w:t>
      </w:r>
      <w:proofErr w:type="gramEnd"/>
      <w:r w:rsidRPr="003A70C3">
        <w:rPr>
          <w:rFonts w:ascii="Courier New" w:hAnsi="Courier New"/>
          <w:sz w:val="18"/>
          <w:szCs w:val="18"/>
        </w:rPr>
        <w:t xml:space="preserve"> ('F', -1, 180.0);</w:t>
      </w:r>
    </w:p>
    <w:p w14:paraId="528BCC9B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if(c</w:t>
      </w:r>
      <w:proofErr w:type="gramStart"/>
      <w:r w:rsidRPr="003A70C3">
        <w:rPr>
          <w:rFonts w:ascii="Courier New" w:hAnsi="Courier New"/>
          <w:sz w:val="18"/>
          <w:szCs w:val="18"/>
        </w:rPr>
        <w:t>1.getTotalSales</w:t>
      </w:r>
      <w:proofErr w:type="gramEnd"/>
      <w:r w:rsidRPr="003A70C3">
        <w:rPr>
          <w:rFonts w:ascii="Courier New" w:hAnsi="Courier New"/>
          <w:sz w:val="18"/>
          <w:szCs w:val="18"/>
        </w:rPr>
        <w:t>() != 1800.0){</w:t>
      </w:r>
    </w:p>
    <w:p w14:paraId="58353A56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errors++;</w:t>
      </w:r>
    </w:p>
    <w:p w14:paraId="0D0BE1E4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    </w:t>
      </w:r>
      <w:proofErr w:type="spellStart"/>
      <w:r w:rsidRPr="003A70C3">
        <w:rPr>
          <w:rFonts w:ascii="Courier New" w:hAnsi="Courier New"/>
          <w:sz w:val="18"/>
          <w:szCs w:val="18"/>
        </w:rPr>
        <w:t>System.out.println</w:t>
      </w:r>
      <w:proofErr w:type="spellEnd"/>
      <w:r w:rsidRPr="003A70C3">
        <w:rPr>
          <w:rFonts w:ascii="Courier New" w:hAnsi="Courier New"/>
          <w:sz w:val="18"/>
          <w:szCs w:val="18"/>
        </w:rPr>
        <w:t>("ERROR: Total Sales should be 1800.0");</w:t>
      </w:r>
    </w:p>
    <w:p w14:paraId="1BE5A9D8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}</w:t>
      </w:r>
    </w:p>
    <w:p w14:paraId="54B177EB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375251E8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invoking the method to simulate a company buying 50</w:t>
      </w:r>
    </w:p>
    <w:p w14:paraId="6C1CFB7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individual tickets in random sections</w:t>
      </w:r>
    </w:p>
    <w:p w14:paraId="2EE7B0F7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c</w:t>
      </w:r>
      <w:proofErr w:type="gramStart"/>
      <w:r w:rsidRPr="003A70C3">
        <w:rPr>
          <w:rFonts w:ascii="Courier New" w:hAnsi="Courier New"/>
          <w:sz w:val="18"/>
          <w:szCs w:val="18"/>
        </w:rPr>
        <w:t>1.simulateCompanyBuyingTickets</w:t>
      </w:r>
      <w:proofErr w:type="gramEnd"/>
      <w:r w:rsidRPr="003A70C3">
        <w:rPr>
          <w:rFonts w:ascii="Courier New" w:hAnsi="Courier New"/>
          <w:sz w:val="18"/>
          <w:szCs w:val="18"/>
        </w:rPr>
        <w:t>(50);</w:t>
      </w:r>
    </w:p>
    <w:p w14:paraId="097CB825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10B110B4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// invoking the report method</w:t>
      </w:r>
    </w:p>
    <w:p w14:paraId="73DA71C6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c</w:t>
      </w:r>
      <w:proofErr w:type="gramStart"/>
      <w:r w:rsidRPr="003A70C3">
        <w:rPr>
          <w:rFonts w:ascii="Courier New" w:hAnsi="Courier New"/>
          <w:sz w:val="18"/>
          <w:szCs w:val="18"/>
        </w:rPr>
        <w:t>1.printReport</w:t>
      </w:r>
      <w:proofErr w:type="gramEnd"/>
      <w:r w:rsidRPr="003A70C3">
        <w:rPr>
          <w:rFonts w:ascii="Courier New" w:hAnsi="Courier New"/>
          <w:sz w:val="18"/>
          <w:szCs w:val="18"/>
        </w:rPr>
        <w:t>();</w:t>
      </w:r>
    </w:p>
    <w:p w14:paraId="1E4BB577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597D4582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3A70C3">
        <w:rPr>
          <w:rFonts w:ascii="Courier New" w:hAnsi="Courier New"/>
          <w:sz w:val="18"/>
          <w:szCs w:val="18"/>
        </w:rPr>
        <w:t>System.out.println</w:t>
      </w:r>
      <w:proofErr w:type="spellEnd"/>
      <w:r w:rsidRPr="003A70C3">
        <w:rPr>
          <w:rFonts w:ascii="Courier New" w:hAnsi="Courier New"/>
          <w:sz w:val="18"/>
          <w:szCs w:val="18"/>
        </w:rPr>
        <w:t>("Testing Complete. Number of errors: " + errors);</w:t>
      </w:r>
    </w:p>
    <w:p w14:paraId="35E07DAB" w14:textId="77777777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</w:p>
    <w:p w14:paraId="6B6DF86E" w14:textId="0041E31D" w:rsidR="00A56C1D" w:rsidRPr="003A70C3" w:rsidRDefault="00A56C1D" w:rsidP="00E723E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sz w:val="18"/>
          <w:szCs w:val="18"/>
        </w:rPr>
      </w:pPr>
      <w:r w:rsidRPr="003A70C3">
        <w:rPr>
          <w:rFonts w:ascii="Courier New" w:hAnsi="Courier New"/>
          <w:sz w:val="18"/>
          <w:szCs w:val="18"/>
        </w:rPr>
        <w:t xml:space="preserve">    }</w:t>
      </w:r>
    </w:p>
    <w:p w14:paraId="125BA930" w14:textId="1E7FC4BF" w:rsidR="00EC0873" w:rsidRPr="00DA377B" w:rsidRDefault="00EC0873">
      <w:pPr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DA377B">
        <w:rPr>
          <w:rFonts w:ascii="Courier New" w:hAnsi="Courier New"/>
        </w:rPr>
        <w:t>printReport</w:t>
      </w:r>
      <w:proofErr w:type="spellEnd"/>
      <w:r w:rsidRPr="00DA377B">
        <w:rPr>
          <w:rFonts w:ascii="Times New Roman" w:hAnsi="Times New Roman" w:cs="Times New Roman"/>
        </w:rPr>
        <w:t xml:space="preserve"> method</w:t>
      </w:r>
      <w:r w:rsidR="00E723E3" w:rsidRPr="00DA377B">
        <w:rPr>
          <w:rFonts w:ascii="Times New Roman" w:hAnsi="Times New Roman" w:cs="Times New Roman"/>
        </w:rPr>
        <w:t xml:space="preserve"> from the code above</w:t>
      </w:r>
      <w:r w:rsidRPr="00DA377B">
        <w:rPr>
          <w:rFonts w:ascii="Times New Roman" w:hAnsi="Times New Roman" w:cs="Times New Roman"/>
        </w:rPr>
        <w:t xml:space="preserve"> should </w:t>
      </w:r>
      <w:r w:rsidR="002151EE" w:rsidRPr="00DA377B">
        <w:rPr>
          <w:rFonts w:ascii="Times New Roman" w:hAnsi="Times New Roman" w:cs="Times New Roman"/>
        </w:rPr>
        <w:t xml:space="preserve">produce a similar output.  The </w:t>
      </w:r>
      <w:r w:rsidR="00A424CB" w:rsidRPr="00DA377B">
        <w:rPr>
          <w:rFonts w:ascii="Times New Roman" w:hAnsi="Times New Roman" w:cs="Times New Roman"/>
        </w:rPr>
        <w:t>sum of the number of</w:t>
      </w:r>
      <w:r w:rsidR="007D77D1" w:rsidRPr="00DA377B">
        <w:rPr>
          <w:rFonts w:ascii="Times New Roman" w:hAnsi="Times New Roman" w:cs="Times New Roman"/>
        </w:rPr>
        <w:t xml:space="preserve"> tickets sold </w:t>
      </w:r>
      <w:r w:rsidR="00150C80" w:rsidRPr="00DA377B">
        <w:rPr>
          <w:rFonts w:ascii="Times New Roman" w:hAnsi="Times New Roman" w:cs="Times New Roman"/>
        </w:rPr>
        <w:t>in the different sections will be 60. T</w:t>
      </w:r>
      <w:r w:rsidR="007D77D1" w:rsidRPr="00DA377B">
        <w:rPr>
          <w:rFonts w:ascii="Times New Roman" w:hAnsi="Times New Roman" w:cs="Times New Roman"/>
        </w:rPr>
        <w:t xml:space="preserve">he </w:t>
      </w:r>
      <w:r w:rsidR="00150C80" w:rsidRPr="00DA377B">
        <w:rPr>
          <w:rFonts w:ascii="Times New Roman" w:hAnsi="Times New Roman" w:cs="Times New Roman"/>
        </w:rPr>
        <w:t xml:space="preserve">dollar </w:t>
      </w:r>
      <w:r w:rsidR="007D77D1" w:rsidRPr="00DA377B">
        <w:rPr>
          <w:rFonts w:ascii="Times New Roman" w:hAnsi="Times New Roman" w:cs="Times New Roman"/>
        </w:rPr>
        <w:t xml:space="preserve">amounts </w:t>
      </w:r>
      <w:r w:rsidR="002151EE" w:rsidRPr="00DA377B">
        <w:rPr>
          <w:rFonts w:ascii="Times New Roman" w:hAnsi="Times New Roman" w:cs="Times New Roman"/>
        </w:rPr>
        <w:t xml:space="preserve">will not be the same because of the randomness of the </w:t>
      </w:r>
      <w:proofErr w:type="spellStart"/>
      <w:r w:rsidR="002151EE" w:rsidRPr="00DA377B">
        <w:rPr>
          <w:rFonts w:ascii="Courier New" w:hAnsi="Courier New"/>
        </w:rPr>
        <w:t>simulateCompanyBuyingTickets</w:t>
      </w:r>
      <w:proofErr w:type="spellEnd"/>
      <w:r w:rsidR="002151EE" w:rsidRPr="00DA377B">
        <w:rPr>
          <w:rFonts w:ascii="Times New Roman" w:hAnsi="Times New Roman" w:cs="Times New Roman"/>
        </w:rPr>
        <w:t xml:space="preserve"> method.</w:t>
      </w:r>
    </w:p>
    <w:p w14:paraId="53A0AB35" w14:textId="77777777" w:rsidR="002151EE" w:rsidRPr="002151EE" w:rsidRDefault="002151EE"/>
    <w:p w14:paraId="1A2C53E7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Concert Report</w:t>
      </w:r>
    </w:p>
    <w:p w14:paraId="319B7732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======================</w:t>
      </w:r>
    </w:p>
    <w:p w14:paraId="34388E6F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Artist:</w:t>
      </w:r>
      <w:r w:rsidRPr="009E411D">
        <w:rPr>
          <w:rFonts w:ascii="Courier New" w:hAnsi="Courier New" w:cs="Courier New"/>
          <w:sz w:val="20"/>
          <w:szCs w:val="20"/>
        </w:rPr>
        <w:tab/>
        <w:t xml:space="preserve">Keith Urban &amp; Kelsea </w:t>
      </w:r>
      <w:proofErr w:type="spellStart"/>
      <w:r w:rsidRPr="009E411D">
        <w:rPr>
          <w:rFonts w:ascii="Courier New" w:hAnsi="Courier New" w:cs="Courier New"/>
          <w:sz w:val="20"/>
          <w:szCs w:val="20"/>
        </w:rPr>
        <w:t>Ballerini</w:t>
      </w:r>
      <w:proofErr w:type="spellEnd"/>
    </w:p>
    <w:p w14:paraId="78BD06EC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Venue:</w:t>
      </w:r>
      <w:r w:rsidRPr="009E411D">
        <w:rPr>
          <w:rFonts w:ascii="Courier New" w:hAnsi="Courier New" w:cs="Courier New"/>
          <w:sz w:val="20"/>
          <w:szCs w:val="20"/>
        </w:rPr>
        <w:tab/>
        <w:t xml:space="preserve">Van </w:t>
      </w:r>
      <w:proofErr w:type="spellStart"/>
      <w:r w:rsidRPr="009E411D">
        <w:rPr>
          <w:rFonts w:ascii="Courier New" w:hAnsi="Courier New" w:cs="Courier New"/>
          <w:sz w:val="20"/>
          <w:szCs w:val="20"/>
        </w:rPr>
        <w:t>Andel</w:t>
      </w:r>
      <w:proofErr w:type="spellEnd"/>
      <w:r w:rsidRPr="009E411D">
        <w:rPr>
          <w:rFonts w:ascii="Courier New" w:hAnsi="Courier New" w:cs="Courier New"/>
          <w:sz w:val="20"/>
          <w:szCs w:val="20"/>
        </w:rPr>
        <w:t xml:space="preserve"> Arena</w:t>
      </w:r>
    </w:p>
    <w:p w14:paraId="06BF7A55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Date:</w:t>
      </w:r>
      <w:r w:rsidRPr="009E411D">
        <w:rPr>
          <w:rFonts w:ascii="Courier New" w:hAnsi="Courier New" w:cs="Courier New"/>
          <w:sz w:val="20"/>
          <w:szCs w:val="20"/>
        </w:rPr>
        <w:tab/>
        <w:t>October 19, 2019</w:t>
      </w:r>
    </w:p>
    <w:p w14:paraId="7AC4C63F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</w:p>
    <w:p w14:paraId="69F66801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Tickets sold:</w:t>
      </w:r>
    </w:p>
    <w:p w14:paraId="2D00D7CA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=============</w:t>
      </w:r>
    </w:p>
    <w:p w14:paraId="146329AA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Upper: 15</w:t>
      </w:r>
      <w:r w:rsidRPr="009E411D">
        <w:rPr>
          <w:rFonts w:ascii="Courier New" w:hAnsi="Courier New" w:cs="Courier New"/>
          <w:sz w:val="20"/>
          <w:szCs w:val="20"/>
        </w:rPr>
        <w:tab/>
        <w:t>$448.50</w:t>
      </w:r>
    </w:p>
    <w:p w14:paraId="3B422AF6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Lower: 17</w:t>
      </w:r>
      <w:r w:rsidRPr="009E411D">
        <w:rPr>
          <w:rFonts w:ascii="Courier New" w:hAnsi="Courier New" w:cs="Courier New"/>
          <w:sz w:val="20"/>
          <w:szCs w:val="20"/>
        </w:rPr>
        <w:tab/>
        <w:t>$1,683.00</w:t>
      </w:r>
    </w:p>
    <w:p w14:paraId="7476EECA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Floor: 28</w:t>
      </w:r>
      <w:r w:rsidRPr="009E411D">
        <w:rPr>
          <w:rFonts w:ascii="Courier New" w:hAnsi="Courier New" w:cs="Courier New"/>
          <w:sz w:val="20"/>
          <w:szCs w:val="20"/>
        </w:rPr>
        <w:tab/>
        <w:t>$5,040.00</w:t>
      </w:r>
    </w:p>
    <w:p w14:paraId="11B3A9E8" w14:textId="77777777" w:rsidR="009E411D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 xml:space="preserve">============== </w:t>
      </w:r>
    </w:p>
    <w:p w14:paraId="3E6F0281" w14:textId="3489D9C3" w:rsidR="00E723E3" w:rsidRPr="009E411D" w:rsidRDefault="009E411D" w:rsidP="009E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10"/>
        </w:tabs>
        <w:ind w:left="720"/>
        <w:rPr>
          <w:rFonts w:ascii="Courier New" w:hAnsi="Courier New" w:cs="Courier New"/>
          <w:sz w:val="20"/>
          <w:szCs w:val="20"/>
        </w:rPr>
      </w:pPr>
      <w:r w:rsidRPr="009E411D">
        <w:rPr>
          <w:rFonts w:ascii="Courier New" w:hAnsi="Courier New" w:cs="Courier New"/>
          <w:sz w:val="20"/>
          <w:szCs w:val="20"/>
        </w:rPr>
        <w:t>Total Sales:</w:t>
      </w:r>
      <w:r w:rsidRPr="009E411D">
        <w:rPr>
          <w:rFonts w:ascii="Courier New" w:hAnsi="Courier New" w:cs="Courier New"/>
          <w:sz w:val="20"/>
          <w:szCs w:val="20"/>
        </w:rPr>
        <w:tab/>
        <w:t>$7,171.50</w:t>
      </w:r>
    </w:p>
    <w:p w14:paraId="2382C219" w14:textId="0C962FEB" w:rsidR="009F7943" w:rsidRDefault="009F7943" w:rsidP="00B407DB">
      <w:pPr>
        <w:pStyle w:val="Heading1"/>
      </w:pPr>
      <w:r>
        <w:t>JUnit Testing</w:t>
      </w:r>
    </w:p>
    <w:p w14:paraId="78B8F29B" w14:textId="77777777" w:rsidR="00B407DB" w:rsidRPr="00B407DB" w:rsidRDefault="00B407DB" w:rsidP="00B407DB"/>
    <w:p w14:paraId="6A5CEF1A" w14:textId="5C87EB96" w:rsidR="009F7943" w:rsidRPr="00DA377B" w:rsidRDefault="009F7943" w:rsidP="009A212F">
      <w:pPr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JUnit is a Java library that provides a framework to automate software testing. A JUnit test file </w:t>
      </w:r>
      <w:r w:rsidRPr="00DA377B">
        <w:rPr>
          <w:rFonts w:ascii="Courier New" w:hAnsi="Courier New"/>
        </w:rPr>
        <w:t>My</w:t>
      </w:r>
      <w:r w:rsidR="00A56C1D" w:rsidRPr="00DA377B">
        <w:rPr>
          <w:rFonts w:ascii="Courier New" w:hAnsi="Courier New"/>
        </w:rPr>
        <w:t>Concert</w:t>
      </w:r>
      <w:r w:rsidRPr="00DA377B">
        <w:rPr>
          <w:rFonts w:ascii="Courier New" w:hAnsi="Courier New"/>
        </w:rPr>
        <w:t>Test.java</w:t>
      </w:r>
      <w:r w:rsidRPr="00DA377B">
        <w:rPr>
          <w:rFonts w:ascii="Times New Roman" w:hAnsi="Times New Roman" w:cs="Times New Roman"/>
        </w:rPr>
        <w:t xml:space="preserve"> has been provided by your instructor. Use the following instructions to run JUnit Testing</w:t>
      </w:r>
    </w:p>
    <w:p w14:paraId="0E543769" w14:textId="77777777" w:rsidR="00B407DB" w:rsidRDefault="00B407DB" w:rsidP="00B407DB">
      <w:pPr>
        <w:pStyle w:val="ListNumber2"/>
        <w:rPr>
          <w:rFonts w:ascii="Arial" w:hAnsi="Arial" w:cs="Arial"/>
        </w:rPr>
      </w:pPr>
      <w:bookmarkStart w:id="3" w:name="_Hlk20485567"/>
      <w:r>
        <w:rPr>
          <w:b/>
          <w:bCs/>
        </w:rPr>
        <w:t>Exact spelling is required</w:t>
      </w:r>
      <w:r>
        <w:t xml:space="preserve"> for the name of the Concert class and the headers of all the methods specified above.</w:t>
      </w:r>
    </w:p>
    <w:bookmarkEnd w:id="3"/>
    <w:p w14:paraId="627AEC6F" w14:textId="45F19B54" w:rsidR="009F7943" w:rsidRPr="00DA377B" w:rsidRDefault="009F7943" w:rsidP="009A212F">
      <w:pPr>
        <w:pStyle w:val="ListNumber2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Complete all the </w:t>
      </w:r>
      <w:r w:rsidR="00E84ABB" w:rsidRPr="00DA377B">
        <w:rPr>
          <w:rFonts w:ascii="Times New Roman" w:hAnsi="Times New Roman" w:cs="Times New Roman"/>
        </w:rPr>
        <w:t xml:space="preserve">project </w:t>
      </w:r>
      <w:r w:rsidRPr="00DA377B">
        <w:rPr>
          <w:rFonts w:ascii="Times New Roman" w:hAnsi="Times New Roman" w:cs="Times New Roman"/>
        </w:rPr>
        <w:t>requirements</w:t>
      </w:r>
      <w:r w:rsidR="007D0ED6" w:rsidRPr="00DA377B">
        <w:rPr>
          <w:rFonts w:ascii="Times New Roman" w:hAnsi="Times New Roman" w:cs="Times New Roman"/>
        </w:rPr>
        <w:t>.</w:t>
      </w:r>
    </w:p>
    <w:p w14:paraId="20CD394A" w14:textId="53EDDD46" w:rsidR="009F7943" w:rsidRPr="00DA377B" w:rsidRDefault="009F7943" w:rsidP="009A212F">
      <w:pPr>
        <w:pStyle w:val="ListNumber2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Download </w:t>
      </w:r>
      <w:r w:rsidRPr="00CC1996">
        <w:rPr>
          <w:rFonts w:ascii="Courier New" w:hAnsi="Courier New"/>
        </w:rPr>
        <w:t>My</w:t>
      </w:r>
      <w:r w:rsidR="00A56C1D" w:rsidRPr="00CC1996">
        <w:rPr>
          <w:rFonts w:ascii="Courier New" w:hAnsi="Courier New"/>
        </w:rPr>
        <w:t>Concert</w:t>
      </w:r>
      <w:r w:rsidRPr="00CC1996">
        <w:rPr>
          <w:rFonts w:ascii="Courier New" w:hAnsi="Courier New"/>
        </w:rPr>
        <w:t>Test.java</w:t>
      </w:r>
      <w:r w:rsidRPr="00DA377B">
        <w:rPr>
          <w:rFonts w:ascii="Times New Roman" w:hAnsi="Times New Roman" w:cs="Times New Roman"/>
        </w:rPr>
        <w:t xml:space="preserve"> to the same folder as your </w:t>
      </w:r>
      <w:r w:rsidR="00A56C1D" w:rsidRPr="00CC1996">
        <w:rPr>
          <w:rFonts w:ascii="Courier New" w:hAnsi="Courier New"/>
        </w:rPr>
        <w:t>Concert</w:t>
      </w:r>
      <w:r w:rsidRPr="00CC1996">
        <w:rPr>
          <w:rFonts w:ascii="Courier New" w:hAnsi="Courier New"/>
        </w:rPr>
        <w:t>.java</w:t>
      </w:r>
    </w:p>
    <w:p w14:paraId="2FA81196" w14:textId="697B4FCA" w:rsidR="00E84ABB" w:rsidRPr="00DA377B" w:rsidRDefault="009F7943" w:rsidP="009A212F">
      <w:pPr>
        <w:pStyle w:val="ListNumber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Restart </w:t>
      </w:r>
      <w:proofErr w:type="spellStart"/>
      <w:r w:rsidRPr="00DA377B">
        <w:rPr>
          <w:rFonts w:ascii="Times New Roman" w:hAnsi="Times New Roman" w:cs="Times New Roman"/>
        </w:rPr>
        <w:t>Blue</w:t>
      </w:r>
      <w:r w:rsidR="00DA377B" w:rsidRPr="00DA377B">
        <w:rPr>
          <w:rFonts w:ascii="Times New Roman" w:hAnsi="Times New Roman" w:cs="Times New Roman"/>
        </w:rPr>
        <w:t>J</w:t>
      </w:r>
      <w:proofErr w:type="spellEnd"/>
      <w:r w:rsidRPr="00DA377B">
        <w:rPr>
          <w:rFonts w:ascii="Times New Roman" w:hAnsi="Times New Roman" w:cs="Times New Roman"/>
        </w:rPr>
        <w:t xml:space="preserve"> (if </w:t>
      </w:r>
      <w:proofErr w:type="spellStart"/>
      <w:r w:rsidR="00E84ABB" w:rsidRPr="00CC1996">
        <w:rPr>
          <w:rFonts w:ascii="Courier New" w:hAnsi="Courier New"/>
        </w:rPr>
        <w:t>My</w:t>
      </w:r>
      <w:r w:rsidR="00A56C1D" w:rsidRPr="00CC1996">
        <w:rPr>
          <w:rFonts w:ascii="Courier New" w:hAnsi="Courier New"/>
        </w:rPr>
        <w:t>Concert</w:t>
      </w:r>
      <w:r w:rsidRPr="00CC1996">
        <w:rPr>
          <w:rFonts w:ascii="Courier New" w:hAnsi="Courier New"/>
        </w:rPr>
        <w:t>Test</w:t>
      </w:r>
      <w:proofErr w:type="spellEnd"/>
      <w:r w:rsidRPr="00CC1996">
        <w:rPr>
          <w:rFonts w:ascii="Courier New" w:hAnsi="Courier New"/>
        </w:rPr>
        <w:t xml:space="preserve"> </w:t>
      </w:r>
      <w:r w:rsidRPr="00DA377B">
        <w:rPr>
          <w:rFonts w:ascii="Times New Roman" w:hAnsi="Times New Roman" w:cs="Times New Roman"/>
        </w:rPr>
        <w:t xml:space="preserve">does not show up on your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window).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should recognize </w:t>
      </w:r>
      <w:proofErr w:type="spellStart"/>
      <w:r w:rsidR="00E84ABB" w:rsidRPr="00CC1996">
        <w:rPr>
          <w:rFonts w:ascii="Courier New" w:hAnsi="Courier New"/>
        </w:rPr>
        <w:t>My</w:t>
      </w:r>
      <w:r w:rsidR="00A56C1D" w:rsidRPr="00CC1996">
        <w:rPr>
          <w:rFonts w:ascii="Courier New" w:hAnsi="Courier New"/>
        </w:rPr>
        <w:t>Concert</w:t>
      </w:r>
      <w:r w:rsidRPr="00CC1996">
        <w:rPr>
          <w:rFonts w:ascii="Courier New" w:hAnsi="Courier New"/>
        </w:rPr>
        <w:t>Test</w:t>
      </w:r>
      <w:proofErr w:type="spellEnd"/>
      <w:r w:rsidRPr="00DA377B">
        <w:rPr>
          <w:rFonts w:ascii="Times New Roman" w:hAnsi="Times New Roman" w:cs="Times New Roman"/>
        </w:rPr>
        <w:t xml:space="preserve"> as a “&lt;&lt;unit test&gt;&gt;” file. </w:t>
      </w:r>
    </w:p>
    <w:p w14:paraId="2CE4A49E" w14:textId="77777777" w:rsidR="00C2070A" w:rsidRPr="00DA377B" w:rsidRDefault="00C2070A" w:rsidP="009A212F">
      <w:pPr>
        <w:pStyle w:val="ListNumber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63CF8CB6" w14:textId="00BF9961" w:rsidR="00E84ABB" w:rsidRDefault="00C2070A" w:rsidP="009A212F">
      <w:pPr>
        <w:pStyle w:val="ListNumber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31177D3" wp14:editId="3E6C400A">
            <wp:extent cx="3489960" cy="2594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316" cy="26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F77" w14:textId="77777777" w:rsidR="00150C80" w:rsidRDefault="00150C80" w:rsidP="009A212F">
      <w:pPr>
        <w:pStyle w:val="ListNumber2"/>
        <w:numPr>
          <w:ilvl w:val="0"/>
          <w:numId w:val="0"/>
        </w:numPr>
        <w:ind w:left="720"/>
      </w:pPr>
    </w:p>
    <w:p w14:paraId="1DA9CDF1" w14:textId="79CACFD4" w:rsidR="00150C80" w:rsidRPr="00DA377B" w:rsidRDefault="00150C80" w:rsidP="00FC522C">
      <w:pPr>
        <w:pStyle w:val="ListNumber2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On the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window, click the “Run Tests” button.</w:t>
      </w:r>
    </w:p>
    <w:p w14:paraId="7B427C25" w14:textId="2F249F36" w:rsidR="00FC522C" w:rsidRPr="00DA377B" w:rsidRDefault="00150C80" w:rsidP="00FC522C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lastRenderedPageBreak/>
        <w:t>Example:  JUnit test passes all the test cases</w:t>
      </w:r>
    </w:p>
    <w:p w14:paraId="3B4B90DA" w14:textId="77777777" w:rsidR="003A70C3" w:rsidRPr="00DA377B" w:rsidRDefault="003A70C3" w:rsidP="00FC522C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B66C3DA" w14:textId="59E1822B" w:rsidR="00E84ABB" w:rsidRPr="00DA377B" w:rsidRDefault="009F7943" w:rsidP="00FC522C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If your class passes all the test cases, the test results window will show a green horizontal bar and zero failures. </w:t>
      </w:r>
    </w:p>
    <w:p w14:paraId="39E3525A" w14:textId="77777777" w:rsidR="00FC522C" w:rsidRDefault="00FC522C" w:rsidP="00FC522C">
      <w:pPr>
        <w:pStyle w:val="ListNumber2"/>
        <w:numPr>
          <w:ilvl w:val="0"/>
          <w:numId w:val="0"/>
        </w:numPr>
        <w:ind w:left="360"/>
      </w:pPr>
    </w:p>
    <w:p w14:paraId="09A685C6" w14:textId="551B2A66" w:rsidR="00E84ABB" w:rsidRDefault="00C2070A" w:rsidP="009A212F">
      <w:pPr>
        <w:pStyle w:val="ListNumber2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76B12155" wp14:editId="1DFE7730">
            <wp:extent cx="2865120" cy="28118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742F" w14:textId="5A13DC7B" w:rsidR="00C2070A" w:rsidRDefault="00C2070A" w:rsidP="009A212F">
      <w:pPr>
        <w:pStyle w:val="ListNumber2"/>
        <w:numPr>
          <w:ilvl w:val="0"/>
          <w:numId w:val="0"/>
        </w:numPr>
        <w:ind w:left="720" w:hanging="360"/>
      </w:pPr>
    </w:p>
    <w:p w14:paraId="46FE375F" w14:textId="6DAFF015" w:rsidR="00C2070A" w:rsidRPr="00DA377B" w:rsidRDefault="00C2070A" w:rsidP="009A212F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t>Example: JUnit test does not pass all the test cases:</w:t>
      </w:r>
    </w:p>
    <w:p w14:paraId="008153E8" w14:textId="77777777" w:rsidR="003A70C3" w:rsidRPr="00DA377B" w:rsidRDefault="003A70C3" w:rsidP="00150C80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D0ACF7D" w14:textId="5D00BDE1" w:rsidR="00150C80" w:rsidRPr="00DA377B" w:rsidRDefault="00FC522C" w:rsidP="00150C80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If your class does NOT pass all the test cases, y</w:t>
      </w:r>
      <w:r w:rsidR="00150C80" w:rsidRPr="00DA377B">
        <w:rPr>
          <w:rFonts w:ascii="Times New Roman" w:hAnsi="Times New Roman" w:cs="Times New Roman"/>
        </w:rPr>
        <w:t>ou will see a red horizontal bar and the number of failures. Click on a test result to show a longer description of the failure.</w:t>
      </w:r>
    </w:p>
    <w:p w14:paraId="5E4736B6" w14:textId="77777777" w:rsidR="00150C80" w:rsidRPr="00DA377B" w:rsidRDefault="00150C80" w:rsidP="009A212F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076E5A03" w14:textId="0DAA91DC" w:rsidR="00C2070A" w:rsidRDefault="00C2070A" w:rsidP="009A212F">
      <w:pPr>
        <w:pStyle w:val="ListNumber2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3AA4F41" wp14:editId="44F56C64">
            <wp:extent cx="3917315" cy="324601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890" cy="32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1511" w14:textId="775B8F3A" w:rsidR="002A2919" w:rsidRPr="00B665F1" w:rsidRDefault="002A2919" w:rsidP="009A212F">
      <w:pPr>
        <w:pStyle w:val="Heading1"/>
        <w:rPr>
          <w:rFonts w:ascii="Courier New" w:hAnsi="Courier New"/>
        </w:rPr>
      </w:pPr>
      <w:r w:rsidRPr="00395DBE">
        <w:lastRenderedPageBreak/>
        <w:t>Grading Criteria</w:t>
      </w:r>
    </w:p>
    <w:p w14:paraId="701CC158" w14:textId="77777777" w:rsidR="00AD684C" w:rsidRPr="00395DBE" w:rsidRDefault="00AD684C" w:rsidP="009A21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Project requirements as specified above (100</w:t>
      </w:r>
      <w:r w:rsidRPr="00395DBE">
        <w:rPr>
          <w:rFonts w:ascii="Times New Roman" w:hAnsi="Times New Roman" w:cs="Georgia"/>
        </w:rPr>
        <w:t xml:space="preserve"> pts)</w:t>
      </w:r>
      <w:r>
        <w:rPr>
          <w:rFonts w:ascii="Times New Roman" w:hAnsi="Times New Roman" w:cs="Georgia"/>
        </w:rPr>
        <w:t>.</w:t>
      </w:r>
    </w:p>
    <w:p w14:paraId="430B3152" w14:textId="77777777" w:rsidR="00CB66F0" w:rsidRPr="00395DBE" w:rsidRDefault="00CB66F0" w:rsidP="009A212F">
      <w:pPr>
        <w:pStyle w:val="Heading1"/>
      </w:pPr>
      <w:r w:rsidRPr="00395DBE">
        <w:t>Late Policy</w:t>
      </w:r>
    </w:p>
    <w:p w14:paraId="1F6FFC3F" w14:textId="59069F53" w:rsidR="00CB66F0" w:rsidRPr="00DA377B" w:rsidRDefault="00CB66F0" w:rsidP="009A212F">
      <w:pPr>
        <w:pStyle w:val="BodyText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Projects are </w:t>
      </w:r>
      <w:r w:rsidR="000B3DA3" w:rsidRPr="00DA377B">
        <w:rPr>
          <w:rFonts w:ascii="Times New Roman" w:hAnsi="Times New Roman" w:cs="Times New Roman"/>
        </w:rPr>
        <w:t>due</w:t>
      </w:r>
      <w:r w:rsidRPr="00DA377B">
        <w:rPr>
          <w:rFonts w:ascii="Times New Roman" w:hAnsi="Times New Roman" w:cs="Times New Roman"/>
        </w:rPr>
        <w:t xml:space="preserve"> at the START of the </w:t>
      </w:r>
      <w:r w:rsidR="007D0ED6" w:rsidRPr="00DA377B">
        <w:rPr>
          <w:rFonts w:ascii="Times New Roman" w:hAnsi="Times New Roman" w:cs="Times New Roman"/>
        </w:rPr>
        <w:t>lab</w:t>
      </w:r>
      <w:r w:rsidRPr="00DA377B">
        <w:rPr>
          <w:rFonts w:ascii="Times New Roman" w:hAnsi="Times New Roman" w:cs="Times New Roman"/>
        </w:rPr>
        <w:t xml:space="preserve"> period. However, you are encouraged to complete a project even if you must turn it in late.</w:t>
      </w:r>
    </w:p>
    <w:p w14:paraId="262CAE1E" w14:textId="77777777" w:rsidR="00CB66F0" w:rsidRPr="00DA377B" w:rsidRDefault="000B3DA3" w:rsidP="009A212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The first 24 hours</w:t>
      </w:r>
      <w:r w:rsidR="00CB66F0" w:rsidRPr="00DA377B">
        <w:rPr>
          <w:rFonts w:ascii="Times New Roman" w:hAnsi="Times New Roman" w:cs="Times New Roman"/>
        </w:rPr>
        <w:t xml:space="preserve"> (-20 pts)</w:t>
      </w:r>
    </w:p>
    <w:p w14:paraId="1B207557" w14:textId="77777777" w:rsidR="00CB66F0" w:rsidRPr="00DA377B" w:rsidRDefault="00CB66F0" w:rsidP="009A212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Each subsequent weekday is an additional -10 pts</w:t>
      </w:r>
    </w:p>
    <w:p w14:paraId="4742462C" w14:textId="77777777" w:rsidR="00CB66F0" w:rsidRPr="00DA377B" w:rsidRDefault="00CB66F0" w:rsidP="009A212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Weekends </w:t>
      </w:r>
      <w:r w:rsidR="00D45BDE" w:rsidRPr="00DA377B">
        <w:rPr>
          <w:rFonts w:ascii="Times New Roman" w:hAnsi="Times New Roman" w:cs="Times New Roman"/>
        </w:rPr>
        <w:t xml:space="preserve">and university holidays </w:t>
      </w:r>
      <w:r w:rsidRPr="00DA377B">
        <w:rPr>
          <w:rFonts w:ascii="Times New Roman" w:hAnsi="Times New Roman" w:cs="Times New Roman"/>
        </w:rPr>
        <w:t>are free days.</w:t>
      </w:r>
    </w:p>
    <w:p w14:paraId="548AEF55" w14:textId="77777777" w:rsidR="002A2919" w:rsidRPr="00395DBE" w:rsidRDefault="002A2919" w:rsidP="009A212F">
      <w:pPr>
        <w:pStyle w:val="Heading1"/>
      </w:pPr>
      <w:r w:rsidRPr="00395DBE">
        <w:t>Turn In</w:t>
      </w:r>
    </w:p>
    <w:p w14:paraId="710C788D" w14:textId="77777777" w:rsidR="00CB66F0" w:rsidRPr="00DA377B" w:rsidRDefault="00CB66F0" w:rsidP="009A212F">
      <w:pPr>
        <w:pStyle w:val="BodyText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A professional document </w:t>
      </w:r>
      <w:r w:rsidRPr="00DA377B">
        <w:rPr>
          <w:rFonts w:ascii="Times New Roman" w:hAnsi="Times New Roman" w:cs="Times New Roman"/>
          <w:b/>
        </w:rPr>
        <w:t>is stapled</w:t>
      </w:r>
      <w:r w:rsidR="000B3DA3" w:rsidRPr="00DA377B">
        <w:rPr>
          <w:rFonts w:ascii="Times New Roman" w:hAnsi="Times New Roman" w:cs="Times New Roman"/>
          <w:b/>
        </w:rPr>
        <w:t xml:space="preserve"> </w:t>
      </w:r>
      <w:r w:rsidR="000B3DA3" w:rsidRPr="00DA377B">
        <w:rPr>
          <w:rFonts w:ascii="Times New Roman" w:hAnsi="Times New Roman" w:cs="Times New Roman"/>
        </w:rPr>
        <w:t>with an attractive cover page</w:t>
      </w:r>
      <w:r w:rsidRPr="00DA377B">
        <w:rPr>
          <w:rFonts w:ascii="Times New Roman" w:hAnsi="Times New Roman" w:cs="Times New Roman"/>
        </w:rPr>
        <w:t>.</w:t>
      </w:r>
      <w:r w:rsidR="000B3DA3" w:rsidRPr="00DA377B">
        <w:rPr>
          <w:rFonts w:ascii="Times New Roman" w:hAnsi="Times New Roman" w:cs="Times New Roman"/>
        </w:rPr>
        <w:t xml:space="preserve">  Do not expect the lab to have a working stapler!</w:t>
      </w:r>
    </w:p>
    <w:p w14:paraId="0679AFEA" w14:textId="77777777" w:rsidR="003B2519" w:rsidRPr="00DA377B" w:rsidRDefault="003B2519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Cover page - Provide a cover page that includes your name, a titl</w:t>
      </w:r>
      <w:r w:rsidR="00530AFF" w:rsidRPr="00DA377B">
        <w:rPr>
          <w:rFonts w:ascii="Times New Roman" w:hAnsi="Times New Roman" w:cs="Times New Roman"/>
        </w:rPr>
        <w:t>e, and an appropriate picture or</w:t>
      </w:r>
      <w:r w:rsidRPr="00DA377B">
        <w:rPr>
          <w:rFonts w:ascii="Times New Roman" w:hAnsi="Times New Roman" w:cs="Times New Roman"/>
        </w:rPr>
        <w:t xml:space="preserve"> clip art for the project</w:t>
      </w:r>
    </w:p>
    <w:p w14:paraId="055E4CB3" w14:textId="0EA05CF5" w:rsidR="003B2519" w:rsidRPr="00DA377B" w:rsidRDefault="003B2519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Signed Pledge – The cover page must include the following signed pledge: "I pledge that this work is entirely mine, and mine alone (except for any code provided by my instructor). " </w:t>
      </w:r>
      <w:r w:rsidR="0078224D" w:rsidRPr="00DA377B">
        <w:rPr>
          <w:rFonts w:ascii="Times New Roman" w:hAnsi="Times New Roman" w:cs="Times New Roman"/>
        </w:rPr>
        <w:t xml:space="preserve">In addition, provide names of any people you helped or received help from.  Under no circumstances do you exchange code electronically.  </w:t>
      </w:r>
      <w:r w:rsidR="00DC492D" w:rsidRPr="00DA377B">
        <w:rPr>
          <w:rFonts w:ascii="Times New Roman" w:hAnsi="Times New Roman" w:cs="Times New Roman"/>
        </w:rPr>
        <w:t xml:space="preserve">You are responsible for understanding and adhering to the </w:t>
      </w:r>
      <w:hyperlink r:id="rId12" w:history="1">
        <w:r w:rsidR="00DC492D" w:rsidRPr="00DA377B">
          <w:rPr>
            <w:rFonts w:ascii="Times New Roman" w:hAnsi="Times New Roman" w:cs="Times New Roman"/>
            <w:color w:val="0000EC"/>
          </w:rPr>
          <w:t>School of CIS Guidelines for Academic Honesty</w:t>
        </w:r>
      </w:hyperlink>
      <w:r w:rsidR="00DC492D" w:rsidRPr="00DA377B">
        <w:rPr>
          <w:rFonts w:ascii="Times New Roman" w:hAnsi="Times New Roman" w:cs="Times New Roman"/>
        </w:rPr>
        <w:t xml:space="preserve">.  </w:t>
      </w:r>
    </w:p>
    <w:p w14:paraId="0DB11458" w14:textId="299B75BC" w:rsidR="002A2919" w:rsidRPr="00DA377B" w:rsidRDefault="003B2519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Time Card – The cover page must also include a brief statement of how much time you spent on the project.  For example, “I spent 7 hours on this project from </w:t>
      </w:r>
      <w:r w:rsidR="006F5BCF" w:rsidRPr="00DA377B">
        <w:rPr>
          <w:rFonts w:ascii="Times New Roman" w:hAnsi="Times New Roman" w:cs="Times New Roman"/>
        </w:rPr>
        <w:t>September</w:t>
      </w:r>
      <w:r w:rsidRPr="00DA377B">
        <w:rPr>
          <w:rFonts w:ascii="Times New Roman" w:hAnsi="Times New Roman" w:cs="Times New Roman"/>
        </w:rPr>
        <w:t xml:space="preserve"> 22-27 reading the book, designing a solution, writing code, fixing errors and putting together the printed document.”</w:t>
      </w:r>
    </w:p>
    <w:p w14:paraId="5D6638FA" w14:textId="44304F04" w:rsidR="000B3DA3" w:rsidRPr="00DA377B" w:rsidRDefault="000B3DA3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Sample Output – a printout of the </w:t>
      </w:r>
      <w:proofErr w:type="spellStart"/>
      <w:r w:rsidR="002E4C3E" w:rsidRPr="00DA377B">
        <w:rPr>
          <w:rFonts w:ascii="Times New Roman" w:hAnsi="Times New Roman" w:cs="Times New Roman"/>
        </w:rPr>
        <w:t>BlueJ</w:t>
      </w:r>
      <w:proofErr w:type="spellEnd"/>
      <w:r w:rsidR="002E4C3E" w:rsidRPr="00DA377B">
        <w:rPr>
          <w:rFonts w:ascii="Times New Roman" w:hAnsi="Times New Roman" w:cs="Times New Roman"/>
        </w:rPr>
        <w:t xml:space="preserve"> </w:t>
      </w:r>
      <w:r w:rsidRPr="00DA377B">
        <w:rPr>
          <w:rFonts w:ascii="Times New Roman" w:hAnsi="Times New Roman" w:cs="Times New Roman"/>
        </w:rPr>
        <w:t xml:space="preserve">Terminal window </w:t>
      </w:r>
      <w:r w:rsidR="00520853" w:rsidRPr="00DA377B">
        <w:rPr>
          <w:rFonts w:ascii="Times New Roman" w:hAnsi="Times New Roman" w:cs="Times New Roman"/>
        </w:rPr>
        <w:t>after running the main method that shows</w:t>
      </w:r>
      <w:r w:rsidRPr="00DA377B">
        <w:rPr>
          <w:rFonts w:ascii="Times New Roman" w:hAnsi="Times New Roman" w:cs="Times New Roman"/>
        </w:rPr>
        <w:t xml:space="preserve"> a variety of the printed messages</w:t>
      </w:r>
      <w:r w:rsidR="00C0612A" w:rsidRPr="00DA377B">
        <w:rPr>
          <w:rFonts w:ascii="Times New Roman" w:hAnsi="Times New Roman" w:cs="Times New Roman"/>
        </w:rPr>
        <w:t>. You can copy</w:t>
      </w:r>
      <w:r w:rsidR="00323164" w:rsidRPr="00DA377B">
        <w:rPr>
          <w:rFonts w:ascii="Times New Roman" w:hAnsi="Times New Roman" w:cs="Times New Roman"/>
        </w:rPr>
        <w:t xml:space="preserve"> and paste into the Word document that contains your cover page.</w:t>
      </w:r>
    </w:p>
    <w:p w14:paraId="097855F8" w14:textId="77777777" w:rsidR="0015783E" w:rsidRPr="00DA377B" w:rsidRDefault="0015783E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Source code – DO NOT PRINT - upload to Blackboard the source code of the two classes.</w:t>
      </w:r>
    </w:p>
    <w:p w14:paraId="6886C144" w14:textId="3533D5DD" w:rsidR="0015783E" w:rsidRPr="00DA377B" w:rsidRDefault="00C0008A" w:rsidP="009A21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2160"/>
        <w:rPr>
          <w:rFonts w:ascii="Courier New" w:hAnsi="Courier New" w:cs="Courier New"/>
        </w:rPr>
      </w:pPr>
      <w:r w:rsidRPr="00DA377B">
        <w:rPr>
          <w:rFonts w:ascii="Courier New" w:hAnsi="Courier New" w:cs="Courier New"/>
        </w:rPr>
        <w:t>Concert</w:t>
      </w:r>
      <w:r w:rsidR="0015783E" w:rsidRPr="00DA377B">
        <w:rPr>
          <w:rFonts w:ascii="Courier New" w:hAnsi="Courier New" w:cs="Courier New"/>
        </w:rPr>
        <w:t>.java</w:t>
      </w:r>
    </w:p>
    <w:p w14:paraId="14B1340F" w14:textId="7DD26F76" w:rsidR="0015783E" w:rsidRPr="00DA377B" w:rsidRDefault="00A56C1D" w:rsidP="009A21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2160"/>
        <w:rPr>
          <w:rFonts w:ascii="Courier New" w:hAnsi="Courier New" w:cs="Courier New"/>
        </w:rPr>
      </w:pPr>
      <w:r w:rsidRPr="00DA377B">
        <w:rPr>
          <w:rFonts w:ascii="Courier New" w:hAnsi="Courier New" w:cs="Courier New"/>
        </w:rPr>
        <w:t>Concert</w:t>
      </w:r>
      <w:r w:rsidR="0015783E" w:rsidRPr="00DA377B">
        <w:rPr>
          <w:rFonts w:ascii="Courier New" w:hAnsi="Courier New" w:cs="Courier New"/>
        </w:rPr>
        <w:t>Test.java</w:t>
      </w:r>
    </w:p>
    <w:p w14:paraId="56B46046" w14:textId="57930546" w:rsidR="002A4370" w:rsidRPr="006330B8" w:rsidRDefault="006314AA" w:rsidP="009A212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Demo – be prepared to demo your project on a lab computer or your laptop.  I will ask you to </w:t>
      </w:r>
      <w:r w:rsidR="007D0ED6">
        <w:rPr>
          <w:rFonts w:ascii="Times New Roman" w:hAnsi="Times New Roman" w:cs="Georgia"/>
        </w:rPr>
        <w:t xml:space="preserve">run the </w:t>
      </w:r>
      <w:proofErr w:type="spellStart"/>
      <w:r w:rsidR="007D0ED6">
        <w:rPr>
          <w:rFonts w:ascii="Times New Roman" w:hAnsi="Times New Roman" w:cs="Georgia"/>
        </w:rPr>
        <w:t>JUnitTest</w:t>
      </w:r>
      <w:proofErr w:type="spellEnd"/>
      <w:r w:rsidR="007D0ED6">
        <w:rPr>
          <w:rFonts w:ascii="Times New Roman" w:hAnsi="Times New Roman" w:cs="Georgia"/>
        </w:rPr>
        <w:t xml:space="preserve"> class – </w:t>
      </w:r>
      <w:r w:rsidR="00C0008A" w:rsidRPr="00DA377B">
        <w:rPr>
          <w:rFonts w:ascii="Courier New" w:hAnsi="Courier New" w:cs="Courier New"/>
        </w:rPr>
        <w:t>MyConcert</w:t>
      </w:r>
      <w:r w:rsidR="007D0ED6" w:rsidRPr="00DA377B">
        <w:rPr>
          <w:rFonts w:ascii="Courier New" w:hAnsi="Courier New" w:cs="Courier New"/>
        </w:rPr>
        <w:t>Test.java</w:t>
      </w:r>
      <w:r w:rsidR="007D0ED6" w:rsidRPr="00DA377B">
        <w:rPr>
          <w:rFonts w:ascii="Courier New" w:hAnsi="Courier New" w:cs="Courier New"/>
          <w:sz w:val="20"/>
          <w:szCs w:val="20"/>
        </w:rPr>
        <w:t>.</w:t>
      </w:r>
    </w:p>
    <w:p w14:paraId="60DE3D1D" w14:textId="77777777" w:rsidR="00EC3714" w:rsidRPr="00C4110A" w:rsidRDefault="00EC3714" w:rsidP="009A212F">
      <w:pPr>
        <w:pStyle w:val="ListNumber2"/>
        <w:numPr>
          <w:ilvl w:val="0"/>
          <w:numId w:val="0"/>
        </w:numPr>
        <w:ind w:left="720"/>
      </w:pPr>
    </w:p>
    <w:sectPr w:rsidR="00EC3714" w:rsidRPr="00C4110A" w:rsidSect="0054646D">
      <w:footerReference w:type="even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B8108" w14:textId="77777777" w:rsidR="00F008B3" w:rsidRDefault="00F008B3">
      <w:r>
        <w:separator/>
      </w:r>
    </w:p>
  </w:endnote>
  <w:endnote w:type="continuationSeparator" w:id="0">
    <w:p w14:paraId="4309755B" w14:textId="77777777" w:rsidR="00F008B3" w:rsidRDefault="00F0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Segoe UI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BDD89" w14:textId="77777777" w:rsidR="008B4265" w:rsidRDefault="008B4265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EA271" w14:textId="77777777" w:rsidR="008B4265" w:rsidRDefault="008B4265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9748" w14:textId="0A7FB12C" w:rsidR="008B4265" w:rsidRDefault="008B4265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>
      <w:rPr>
        <w:rStyle w:val="PageNumber"/>
        <w:noProof/>
      </w:rPr>
      <w:t>11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>
      <w:rPr>
        <w:rStyle w:val="PageNumber"/>
        <w:noProof/>
      </w:rPr>
      <w:t>11</w:t>
    </w:r>
    <w:r w:rsidRPr="00AE3A15">
      <w:rPr>
        <w:rStyle w:val="PageNumber"/>
      </w:rPr>
      <w:fldChar w:fldCharType="end"/>
    </w:r>
  </w:p>
  <w:p w14:paraId="1D464A8C" w14:textId="77777777" w:rsidR="008B4265" w:rsidRPr="00DB0434" w:rsidRDefault="008B4265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2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A8BA" w14:textId="77777777" w:rsidR="00F008B3" w:rsidRDefault="00F008B3">
      <w:r>
        <w:separator/>
      </w:r>
    </w:p>
  </w:footnote>
  <w:footnote w:type="continuationSeparator" w:id="0">
    <w:p w14:paraId="16B933BA" w14:textId="77777777" w:rsidR="00F008B3" w:rsidRDefault="00F0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F21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1CE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BC22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20E8A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72D6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6CE2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6AE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4EB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4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36A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C027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2EC54AD"/>
    <w:multiLevelType w:val="hybridMultilevel"/>
    <w:tmpl w:val="9030EA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8C40281"/>
    <w:multiLevelType w:val="hybridMultilevel"/>
    <w:tmpl w:val="94D6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4D4D84"/>
    <w:multiLevelType w:val="hybridMultilevel"/>
    <w:tmpl w:val="550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5262B"/>
    <w:multiLevelType w:val="hybridMultilevel"/>
    <w:tmpl w:val="E7401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3C00CB"/>
    <w:multiLevelType w:val="hybridMultilevel"/>
    <w:tmpl w:val="0D7003FA"/>
    <w:lvl w:ilvl="0" w:tplc="4FB4445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0D2D32"/>
    <w:multiLevelType w:val="hybridMultilevel"/>
    <w:tmpl w:val="2B407A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FB44456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16C5551"/>
    <w:multiLevelType w:val="hybridMultilevel"/>
    <w:tmpl w:val="B09AA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726FF4"/>
    <w:multiLevelType w:val="hybridMultilevel"/>
    <w:tmpl w:val="715C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3164D"/>
    <w:multiLevelType w:val="hybridMultilevel"/>
    <w:tmpl w:val="7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5B5506"/>
    <w:multiLevelType w:val="hybridMultilevel"/>
    <w:tmpl w:val="2D7695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0410BC"/>
    <w:multiLevelType w:val="hybridMultilevel"/>
    <w:tmpl w:val="48287A1E"/>
    <w:lvl w:ilvl="0" w:tplc="4FB444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8C3165"/>
    <w:multiLevelType w:val="hybridMultilevel"/>
    <w:tmpl w:val="7CF09B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C1754"/>
    <w:multiLevelType w:val="hybridMultilevel"/>
    <w:tmpl w:val="6FE8AB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B44456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E90CA2"/>
    <w:multiLevelType w:val="hybridMultilevel"/>
    <w:tmpl w:val="9860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81D65"/>
    <w:multiLevelType w:val="hybridMultilevel"/>
    <w:tmpl w:val="D7B61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4E5CDB"/>
    <w:multiLevelType w:val="hybridMultilevel"/>
    <w:tmpl w:val="2B281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FB444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950068"/>
    <w:multiLevelType w:val="hybridMultilevel"/>
    <w:tmpl w:val="6E44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50351"/>
    <w:multiLevelType w:val="hybridMultilevel"/>
    <w:tmpl w:val="7DEA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431F9"/>
    <w:multiLevelType w:val="hybridMultilevel"/>
    <w:tmpl w:val="F2C4F0A4"/>
    <w:lvl w:ilvl="0" w:tplc="3A006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30"/>
  </w:num>
  <w:num w:numId="5">
    <w:abstractNumId w:val="19"/>
  </w:num>
  <w:num w:numId="6">
    <w:abstractNumId w:val="36"/>
  </w:num>
  <w:num w:numId="7">
    <w:abstractNumId w:val="35"/>
  </w:num>
  <w:num w:numId="8">
    <w:abstractNumId w:val="17"/>
  </w:num>
  <w:num w:numId="9">
    <w:abstractNumId w:val="14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"/>
    <w:lvlOverride w:ilvl="0">
      <w:startOverride w:val="1"/>
    </w:lvlOverride>
  </w:num>
  <w:num w:numId="23">
    <w:abstractNumId w:val="15"/>
  </w:num>
  <w:num w:numId="24">
    <w:abstractNumId w:val="37"/>
  </w:num>
  <w:num w:numId="25">
    <w:abstractNumId w:val="22"/>
  </w:num>
  <w:num w:numId="26">
    <w:abstractNumId w:val="31"/>
  </w:num>
  <w:num w:numId="27">
    <w:abstractNumId w:val="34"/>
  </w:num>
  <w:num w:numId="28">
    <w:abstractNumId w:val="23"/>
  </w:num>
  <w:num w:numId="29">
    <w:abstractNumId w:val="25"/>
  </w:num>
  <w:num w:numId="30">
    <w:abstractNumId w:val="20"/>
  </w:num>
  <w:num w:numId="31">
    <w:abstractNumId w:val="27"/>
  </w:num>
  <w:num w:numId="32">
    <w:abstractNumId w:val="33"/>
  </w:num>
  <w:num w:numId="33">
    <w:abstractNumId w:val="32"/>
  </w:num>
  <w:num w:numId="34">
    <w:abstractNumId w:val="26"/>
  </w:num>
  <w:num w:numId="35">
    <w:abstractNumId w:val="16"/>
  </w:num>
  <w:num w:numId="36">
    <w:abstractNumId w:val="29"/>
  </w:num>
  <w:num w:numId="37">
    <w:abstractNumId w:val="21"/>
  </w:num>
  <w:num w:numId="38">
    <w:abstractNumId w:val="38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44"/>
    <w:rsid w:val="00001795"/>
    <w:rsid w:val="00001CE4"/>
    <w:rsid w:val="000025F6"/>
    <w:rsid w:val="00003BBF"/>
    <w:rsid w:val="00007231"/>
    <w:rsid w:val="000077A0"/>
    <w:rsid w:val="000123E6"/>
    <w:rsid w:val="00012E43"/>
    <w:rsid w:val="0001621B"/>
    <w:rsid w:val="0001703D"/>
    <w:rsid w:val="00017116"/>
    <w:rsid w:val="00027A8F"/>
    <w:rsid w:val="000318D9"/>
    <w:rsid w:val="000337E1"/>
    <w:rsid w:val="00040585"/>
    <w:rsid w:val="000441B4"/>
    <w:rsid w:val="00044E2D"/>
    <w:rsid w:val="0004609B"/>
    <w:rsid w:val="000609C3"/>
    <w:rsid w:val="00064D7E"/>
    <w:rsid w:val="00070B59"/>
    <w:rsid w:val="0007133C"/>
    <w:rsid w:val="00071596"/>
    <w:rsid w:val="00077345"/>
    <w:rsid w:val="0008044C"/>
    <w:rsid w:val="00082223"/>
    <w:rsid w:val="00082684"/>
    <w:rsid w:val="00091555"/>
    <w:rsid w:val="00093381"/>
    <w:rsid w:val="000A1836"/>
    <w:rsid w:val="000A3A0A"/>
    <w:rsid w:val="000A4BDA"/>
    <w:rsid w:val="000B2EEA"/>
    <w:rsid w:val="000B3DA3"/>
    <w:rsid w:val="000C1FC4"/>
    <w:rsid w:val="000C564D"/>
    <w:rsid w:val="000C6800"/>
    <w:rsid w:val="000C7A87"/>
    <w:rsid w:val="000D18BB"/>
    <w:rsid w:val="000D5CEC"/>
    <w:rsid w:val="000D66DF"/>
    <w:rsid w:val="000E0315"/>
    <w:rsid w:val="000E2B76"/>
    <w:rsid w:val="000E7A05"/>
    <w:rsid w:val="000F0369"/>
    <w:rsid w:val="000F552F"/>
    <w:rsid w:val="0011262C"/>
    <w:rsid w:val="00112E5F"/>
    <w:rsid w:val="00113141"/>
    <w:rsid w:val="001135E3"/>
    <w:rsid w:val="001212B8"/>
    <w:rsid w:val="00122A0A"/>
    <w:rsid w:val="00130B50"/>
    <w:rsid w:val="00130BEA"/>
    <w:rsid w:val="00133CDC"/>
    <w:rsid w:val="00135DB7"/>
    <w:rsid w:val="00145EC7"/>
    <w:rsid w:val="00147909"/>
    <w:rsid w:val="00147A7B"/>
    <w:rsid w:val="00150C80"/>
    <w:rsid w:val="0015375F"/>
    <w:rsid w:val="0015783E"/>
    <w:rsid w:val="001639A2"/>
    <w:rsid w:val="00164387"/>
    <w:rsid w:val="001679F1"/>
    <w:rsid w:val="00174FC7"/>
    <w:rsid w:val="00177750"/>
    <w:rsid w:val="00180CF2"/>
    <w:rsid w:val="00187BDF"/>
    <w:rsid w:val="00190216"/>
    <w:rsid w:val="0019026E"/>
    <w:rsid w:val="00192663"/>
    <w:rsid w:val="00195D35"/>
    <w:rsid w:val="001A6EAA"/>
    <w:rsid w:val="001B5D0F"/>
    <w:rsid w:val="001C4229"/>
    <w:rsid w:val="001C5772"/>
    <w:rsid w:val="001C764E"/>
    <w:rsid w:val="001C7F9F"/>
    <w:rsid w:val="001D0D78"/>
    <w:rsid w:val="001E3D05"/>
    <w:rsid w:val="001E49BA"/>
    <w:rsid w:val="001F097B"/>
    <w:rsid w:val="001F4731"/>
    <w:rsid w:val="001F6859"/>
    <w:rsid w:val="001F7F4E"/>
    <w:rsid w:val="00202473"/>
    <w:rsid w:val="00203A85"/>
    <w:rsid w:val="002053AF"/>
    <w:rsid w:val="002101CB"/>
    <w:rsid w:val="00213401"/>
    <w:rsid w:val="002151EE"/>
    <w:rsid w:val="00215413"/>
    <w:rsid w:val="00216C50"/>
    <w:rsid w:val="00232A90"/>
    <w:rsid w:val="00232FE1"/>
    <w:rsid w:val="00233C40"/>
    <w:rsid w:val="00236295"/>
    <w:rsid w:val="002368FA"/>
    <w:rsid w:val="00236C26"/>
    <w:rsid w:val="00246BA7"/>
    <w:rsid w:val="002531D7"/>
    <w:rsid w:val="002562DE"/>
    <w:rsid w:val="00260823"/>
    <w:rsid w:val="00262586"/>
    <w:rsid w:val="002644D3"/>
    <w:rsid w:val="0026706A"/>
    <w:rsid w:val="00270455"/>
    <w:rsid w:val="00270C30"/>
    <w:rsid w:val="00274394"/>
    <w:rsid w:val="002875B7"/>
    <w:rsid w:val="00287FF8"/>
    <w:rsid w:val="0029032A"/>
    <w:rsid w:val="0029370C"/>
    <w:rsid w:val="00294DC2"/>
    <w:rsid w:val="0029669A"/>
    <w:rsid w:val="002A2919"/>
    <w:rsid w:val="002A30EF"/>
    <w:rsid w:val="002A37B7"/>
    <w:rsid w:val="002A4370"/>
    <w:rsid w:val="002A71CA"/>
    <w:rsid w:val="002B53EA"/>
    <w:rsid w:val="002C0191"/>
    <w:rsid w:val="002C09F3"/>
    <w:rsid w:val="002C2F90"/>
    <w:rsid w:val="002C37DE"/>
    <w:rsid w:val="002C57DE"/>
    <w:rsid w:val="002C6C3B"/>
    <w:rsid w:val="002D2CDD"/>
    <w:rsid w:val="002D4A60"/>
    <w:rsid w:val="002D4ED7"/>
    <w:rsid w:val="002E1C3D"/>
    <w:rsid w:val="002E286E"/>
    <w:rsid w:val="002E4C3E"/>
    <w:rsid w:val="002E5D57"/>
    <w:rsid w:val="002F09D9"/>
    <w:rsid w:val="002F0D74"/>
    <w:rsid w:val="002F0DC6"/>
    <w:rsid w:val="002F4893"/>
    <w:rsid w:val="00302700"/>
    <w:rsid w:val="00303E70"/>
    <w:rsid w:val="003148D0"/>
    <w:rsid w:val="003153D2"/>
    <w:rsid w:val="003173EA"/>
    <w:rsid w:val="00323164"/>
    <w:rsid w:val="00325060"/>
    <w:rsid w:val="00331387"/>
    <w:rsid w:val="003342F9"/>
    <w:rsid w:val="00337CFD"/>
    <w:rsid w:val="0034097F"/>
    <w:rsid w:val="00341605"/>
    <w:rsid w:val="00341658"/>
    <w:rsid w:val="00341FFD"/>
    <w:rsid w:val="00342429"/>
    <w:rsid w:val="00344700"/>
    <w:rsid w:val="00350AAA"/>
    <w:rsid w:val="003514AE"/>
    <w:rsid w:val="003514F7"/>
    <w:rsid w:val="00352179"/>
    <w:rsid w:val="00365BAA"/>
    <w:rsid w:val="00370381"/>
    <w:rsid w:val="003733E4"/>
    <w:rsid w:val="00375DA3"/>
    <w:rsid w:val="00381A8A"/>
    <w:rsid w:val="00382232"/>
    <w:rsid w:val="00382473"/>
    <w:rsid w:val="00383000"/>
    <w:rsid w:val="00383083"/>
    <w:rsid w:val="0038407B"/>
    <w:rsid w:val="0038493A"/>
    <w:rsid w:val="00391030"/>
    <w:rsid w:val="00391607"/>
    <w:rsid w:val="003946FD"/>
    <w:rsid w:val="00395DBE"/>
    <w:rsid w:val="003A5EA4"/>
    <w:rsid w:val="003A70C3"/>
    <w:rsid w:val="003B0E87"/>
    <w:rsid w:val="003B2519"/>
    <w:rsid w:val="003B29A8"/>
    <w:rsid w:val="003B2F2A"/>
    <w:rsid w:val="003B494C"/>
    <w:rsid w:val="003C2240"/>
    <w:rsid w:val="003C2E40"/>
    <w:rsid w:val="003C5F7E"/>
    <w:rsid w:val="003D329A"/>
    <w:rsid w:val="003D645B"/>
    <w:rsid w:val="003D7831"/>
    <w:rsid w:val="003D7BCF"/>
    <w:rsid w:val="003E01C1"/>
    <w:rsid w:val="003E2FFF"/>
    <w:rsid w:val="003E3A95"/>
    <w:rsid w:val="003E43E7"/>
    <w:rsid w:val="003E7C70"/>
    <w:rsid w:val="003F0544"/>
    <w:rsid w:val="003F0F1F"/>
    <w:rsid w:val="003F561E"/>
    <w:rsid w:val="003F7753"/>
    <w:rsid w:val="00400B7E"/>
    <w:rsid w:val="00400F30"/>
    <w:rsid w:val="00404946"/>
    <w:rsid w:val="0040755A"/>
    <w:rsid w:val="00407FB1"/>
    <w:rsid w:val="00412DDB"/>
    <w:rsid w:val="004215CD"/>
    <w:rsid w:val="00422150"/>
    <w:rsid w:val="00441BAC"/>
    <w:rsid w:val="004426E9"/>
    <w:rsid w:val="00442E2D"/>
    <w:rsid w:val="0044314B"/>
    <w:rsid w:val="00445438"/>
    <w:rsid w:val="00456641"/>
    <w:rsid w:val="004572B5"/>
    <w:rsid w:val="00464E4D"/>
    <w:rsid w:val="00467243"/>
    <w:rsid w:val="004749AA"/>
    <w:rsid w:val="00475271"/>
    <w:rsid w:val="00476CC5"/>
    <w:rsid w:val="004819DF"/>
    <w:rsid w:val="00485EC8"/>
    <w:rsid w:val="00486A88"/>
    <w:rsid w:val="00490CFF"/>
    <w:rsid w:val="00495334"/>
    <w:rsid w:val="00495880"/>
    <w:rsid w:val="00495C40"/>
    <w:rsid w:val="004A18AB"/>
    <w:rsid w:val="004A1C6C"/>
    <w:rsid w:val="004A3E40"/>
    <w:rsid w:val="004B0BAA"/>
    <w:rsid w:val="004B1BAA"/>
    <w:rsid w:val="004B36F8"/>
    <w:rsid w:val="004C09C7"/>
    <w:rsid w:val="004C0ECC"/>
    <w:rsid w:val="004C1BE1"/>
    <w:rsid w:val="004C1D45"/>
    <w:rsid w:val="004C26AA"/>
    <w:rsid w:val="004C574F"/>
    <w:rsid w:val="004C6000"/>
    <w:rsid w:val="004C772D"/>
    <w:rsid w:val="004C7CA8"/>
    <w:rsid w:val="004D08AF"/>
    <w:rsid w:val="004D193E"/>
    <w:rsid w:val="004D1C78"/>
    <w:rsid w:val="004D30D4"/>
    <w:rsid w:val="004D3959"/>
    <w:rsid w:val="004D5775"/>
    <w:rsid w:val="004E08DB"/>
    <w:rsid w:val="004E19C7"/>
    <w:rsid w:val="004F1AF2"/>
    <w:rsid w:val="004F1E50"/>
    <w:rsid w:val="004F434E"/>
    <w:rsid w:val="004F6C24"/>
    <w:rsid w:val="004F7612"/>
    <w:rsid w:val="00500124"/>
    <w:rsid w:val="00507350"/>
    <w:rsid w:val="00513A26"/>
    <w:rsid w:val="00515244"/>
    <w:rsid w:val="00520853"/>
    <w:rsid w:val="00520D50"/>
    <w:rsid w:val="005245CE"/>
    <w:rsid w:val="00524FDA"/>
    <w:rsid w:val="00530AFF"/>
    <w:rsid w:val="00531554"/>
    <w:rsid w:val="0054646D"/>
    <w:rsid w:val="00546B9F"/>
    <w:rsid w:val="00546DF3"/>
    <w:rsid w:val="0054705B"/>
    <w:rsid w:val="00547FB6"/>
    <w:rsid w:val="00550C4E"/>
    <w:rsid w:val="005519B3"/>
    <w:rsid w:val="00552EF8"/>
    <w:rsid w:val="00557CB0"/>
    <w:rsid w:val="00560A52"/>
    <w:rsid w:val="00571582"/>
    <w:rsid w:val="00572175"/>
    <w:rsid w:val="00573E47"/>
    <w:rsid w:val="00574F3E"/>
    <w:rsid w:val="00576653"/>
    <w:rsid w:val="005806AB"/>
    <w:rsid w:val="00582E0F"/>
    <w:rsid w:val="00583EE9"/>
    <w:rsid w:val="00585DEB"/>
    <w:rsid w:val="00591391"/>
    <w:rsid w:val="00591F63"/>
    <w:rsid w:val="005A16BC"/>
    <w:rsid w:val="005A3118"/>
    <w:rsid w:val="005A332A"/>
    <w:rsid w:val="005A406B"/>
    <w:rsid w:val="005A4CDA"/>
    <w:rsid w:val="005A599C"/>
    <w:rsid w:val="005A7ED0"/>
    <w:rsid w:val="005B1A63"/>
    <w:rsid w:val="005B39C5"/>
    <w:rsid w:val="005B3F61"/>
    <w:rsid w:val="005B4749"/>
    <w:rsid w:val="005C1124"/>
    <w:rsid w:val="005C142C"/>
    <w:rsid w:val="005D0621"/>
    <w:rsid w:val="005D38DC"/>
    <w:rsid w:val="005D4A95"/>
    <w:rsid w:val="005D6F71"/>
    <w:rsid w:val="005D7A0F"/>
    <w:rsid w:val="005E4799"/>
    <w:rsid w:val="005E611C"/>
    <w:rsid w:val="005F7190"/>
    <w:rsid w:val="00600FD8"/>
    <w:rsid w:val="006054B6"/>
    <w:rsid w:val="00606EFA"/>
    <w:rsid w:val="006211FE"/>
    <w:rsid w:val="00622785"/>
    <w:rsid w:val="00624E46"/>
    <w:rsid w:val="00626E60"/>
    <w:rsid w:val="00630B70"/>
    <w:rsid w:val="00631245"/>
    <w:rsid w:val="006314AA"/>
    <w:rsid w:val="006330B8"/>
    <w:rsid w:val="00635F50"/>
    <w:rsid w:val="006371FD"/>
    <w:rsid w:val="0064032D"/>
    <w:rsid w:val="00640BE0"/>
    <w:rsid w:val="00641282"/>
    <w:rsid w:val="00643A6D"/>
    <w:rsid w:val="00650E5B"/>
    <w:rsid w:val="00654679"/>
    <w:rsid w:val="00665F4F"/>
    <w:rsid w:val="006708A9"/>
    <w:rsid w:val="00674BE8"/>
    <w:rsid w:val="00682BB2"/>
    <w:rsid w:val="00686086"/>
    <w:rsid w:val="006861D2"/>
    <w:rsid w:val="00695334"/>
    <w:rsid w:val="006B26B1"/>
    <w:rsid w:val="006B42DB"/>
    <w:rsid w:val="006B481C"/>
    <w:rsid w:val="006B7079"/>
    <w:rsid w:val="006D2058"/>
    <w:rsid w:val="006D3BEB"/>
    <w:rsid w:val="006D65F8"/>
    <w:rsid w:val="006E06A4"/>
    <w:rsid w:val="006E339B"/>
    <w:rsid w:val="006E3E6C"/>
    <w:rsid w:val="006E6D6A"/>
    <w:rsid w:val="006F0A53"/>
    <w:rsid w:val="006F130C"/>
    <w:rsid w:val="006F27A2"/>
    <w:rsid w:val="006F2849"/>
    <w:rsid w:val="006F4A10"/>
    <w:rsid w:val="006F51FD"/>
    <w:rsid w:val="006F5AD1"/>
    <w:rsid w:val="006F5BCF"/>
    <w:rsid w:val="006F5C1E"/>
    <w:rsid w:val="006F6B33"/>
    <w:rsid w:val="00701250"/>
    <w:rsid w:val="00704D89"/>
    <w:rsid w:val="00707356"/>
    <w:rsid w:val="007123CF"/>
    <w:rsid w:val="007218CD"/>
    <w:rsid w:val="007248C6"/>
    <w:rsid w:val="00734161"/>
    <w:rsid w:val="007344F9"/>
    <w:rsid w:val="007415EA"/>
    <w:rsid w:val="007430A5"/>
    <w:rsid w:val="007451E4"/>
    <w:rsid w:val="007553B8"/>
    <w:rsid w:val="0075786C"/>
    <w:rsid w:val="00763B07"/>
    <w:rsid w:val="00770797"/>
    <w:rsid w:val="007709DE"/>
    <w:rsid w:val="00770E4C"/>
    <w:rsid w:val="00771991"/>
    <w:rsid w:val="00776933"/>
    <w:rsid w:val="00780E7E"/>
    <w:rsid w:val="0078224D"/>
    <w:rsid w:val="0078483F"/>
    <w:rsid w:val="00786A63"/>
    <w:rsid w:val="0079111B"/>
    <w:rsid w:val="00792581"/>
    <w:rsid w:val="00793EDE"/>
    <w:rsid w:val="00794F30"/>
    <w:rsid w:val="007955E9"/>
    <w:rsid w:val="007959DC"/>
    <w:rsid w:val="007A38B5"/>
    <w:rsid w:val="007A6D95"/>
    <w:rsid w:val="007A7390"/>
    <w:rsid w:val="007B098F"/>
    <w:rsid w:val="007B34BA"/>
    <w:rsid w:val="007C6046"/>
    <w:rsid w:val="007D0ED6"/>
    <w:rsid w:val="007D1E89"/>
    <w:rsid w:val="007D77D1"/>
    <w:rsid w:val="007E6C09"/>
    <w:rsid w:val="007F3603"/>
    <w:rsid w:val="007F50DD"/>
    <w:rsid w:val="0080706A"/>
    <w:rsid w:val="00810B51"/>
    <w:rsid w:val="008147A6"/>
    <w:rsid w:val="00815D6A"/>
    <w:rsid w:val="00816F04"/>
    <w:rsid w:val="008241DE"/>
    <w:rsid w:val="00824273"/>
    <w:rsid w:val="008257E3"/>
    <w:rsid w:val="00834618"/>
    <w:rsid w:val="00836D28"/>
    <w:rsid w:val="0084015C"/>
    <w:rsid w:val="0084339A"/>
    <w:rsid w:val="00844FB3"/>
    <w:rsid w:val="00850F0F"/>
    <w:rsid w:val="008521E1"/>
    <w:rsid w:val="0085428C"/>
    <w:rsid w:val="008620EB"/>
    <w:rsid w:val="0086751F"/>
    <w:rsid w:val="00871A1E"/>
    <w:rsid w:val="0087487C"/>
    <w:rsid w:val="00876698"/>
    <w:rsid w:val="00882EA3"/>
    <w:rsid w:val="00883B81"/>
    <w:rsid w:val="0088704C"/>
    <w:rsid w:val="008876D3"/>
    <w:rsid w:val="00887DDA"/>
    <w:rsid w:val="00887E70"/>
    <w:rsid w:val="008913B8"/>
    <w:rsid w:val="00896A9C"/>
    <w:rsid w:val="008A0E49"/>
    <w:rsid w:val="008A489A"/>
    <w:rsid w:val="008B085C"/>
    <w:rsid w:val="008B21E1"/>
    <w:rsid w:val="008B4265"/>
    <w:rsid w:val="008B4B41"/>
    <w:rsid w:val="008C0F24"/>
    <w:rsid w:val="008C2857"/>
    <w:rsid w:val="008C39EF"/>
    <w:rsid w:val="008C3FF8"/>
    <w:rsid w:val="008C4000"/>
    <w:rsid w:val="008C459F"/>
    <w:rsid w:val="008C4703"/>
    <w:rsid w:val="008C4807"/>
    <w:rsid w:val="008D1FBA"/>
    <w:rsid w:val="008D4133"/>
    <w:rsid w:val="008D5B69"/>
    <w:rsid w:val="008D7ECA"/>
    <w:rsid w:val="008E0AA6"/>
    <w:rsid w:val="008E64F5"/>
    <w:rsid w:val="008E74CA"/>
    <w:rsid w:val="008F529F"/>
    <w:rsid w:val="008F7B12"/>
    <w:rsid w:val="009005EB"/>
    <w:rsid w:val="00907D23"/>
    <w:rsid w:val="009149A1"/>
    <w:rsid w:val="009172BE"/>
    <w:rsid w:val="00920546"/>
    <w:rsid w:val="00921A67"/>
    <w:rsid w:val="00927BC3"/>
    <w:rsid w:val="00927E4E"/>
    <w:rsid w:val="00930485"/>
    <w:rsid w:val="00933CE0"/>
    <w:rsid w:val="00934602"/>
    <w:rsid w:val="009369FA"/>
    <w:rsid w:val="00941D91"/>
    <w:rsid w:val="009433BA"/>
    <w:rsid w:val="00947644"/>
    <w:rsid w:val="00947E96"/>
    <w:rsid w:val="0095028E"/>
    <w:rsid w:val="00952B7E"/>
    <w:rsid w:val="00955467"/>
    <w:rsid w:val="009573DA"/>
    <w:rsid w:val="00963476"/>
    <w:rsid w:val="0096481C"/>
    <w:rsid w:val="00970C30"/>
    <w:rsid w:val="009731F3"/>
    <w:rsid w:val="00974BBB"/>
    <w:rsid w:val="00974F9F"/>
    <w:rsid w:val="00976208"/>
    <w:rsid w:val="0098009E"/>
    <w:rsid w:val="00990A38"/>
    <w:rsid w:val="00990C58"/>
    <w:rsid w:val="00991F72"/>
    <w:rsid w:val="0099562B"/>
    <w:rsid w:val="0099572D"/>
    <w:rsid w:val="009976AF"/>
    <w:rsid w:val="009A0571"/>
    <w:rsid w:val="009A212F"/>
    <w:rsid w:val="009A281C"/>
    <w:rsid w:val="009A2E79"/>
    <w:rsid w:val="009B2E17"/>
    <w:rsid w:val="009C1AD9"/>
    <w:rsid w:val="009D078E"/>
    <w:rsid w:val="009D115B"/>
    <w:rsid w:val="009D3A0F"/>
    <w:rsid w:val="009D5D2F"/>
    <w:rsid w:val="009E04F3"/>
    <w:rsid w:val="009E3E67"/>
    <w:rsid w:val="009E411D"/>
    <w:rsid w:val="009E44A5"/>
    <w:rsid w:val="009F2E01"/>
    <w:rsid w:val="009F39A2"/>
    <w:rsid w:val="009F7646"/>
    <w:rsid w:val="009F7943"/>
    <w:rsid w:val="00A00075"/>
    <w:rsid w:val="00A02D27"/>
    <w:rsid w:val="00A1348E"/>
    <w:rsid w:val="00A15824"/>
    <w:rsid w:val="00A2356B"/>
    <w:rsid w:val="00A23F7D"/>
    <w:rsid w:val="00A26AE8"/>
    <w:rsid w:val="00A30464"/>
    <w:rsid w:val="00A30FA0"/>
    <w:rsid w:val="00A33C12"/>
    <w:rsid w:val="00A348E7"/>
    <w:rsid w:val="00A363C6"/>
    <w:rsid w:val="00A424CB"/>
    <w:rsid w:val="00A444D6"/>
    <w:rsid w:val="00A5151F"/>
    <w:rsid w:val="00A52F2F"/>
    <w:rsid w:val="00A53159"/>
    <w:rsid w:val="00A53F5D"/>
    <w:rsid w:val="00A540D4"/>
    <w:rsid w:val="00A56C1D"/>
    <w:rsid w:val="00A6287E"/>
    <w:rsid w:val="00A64C06"/>
    <w:rsid w:val="00A665AD"/>
    <w:rsid w:val="00A71D22"/>
    <w:rsid w:val="00A7201F"/>
    <w:rsid w:val="00A73A48"/>
    <w:rsid w:val="00A75FC3"/>
    <w:rsid w:val="00A76414"/>
    <w:rsid w:val="00A76AC6"/>
    <w:rsid w:val="00A84172"/>
    <w:rsid w:val="00A867FB"/>
    <w:rsid w:val="00A918CD"/>
    <w:rsid w:val="00A94819"/>
    <w:rsid w:val="00AA3260"/>
    <w:rsid w:val="00AA71CA"/>
    <w:rsid w:val="00AB1178"/>
    <w:rsid w:val="00AB1F7C"/>
    <w:rsid w:val="00AB6A58"/>
    <w:rsid w:val="00AC3B1A"/>
    <w:rsid w:val="00AC46F9"/>
    <w:rsid w:val="00AD26A1"/>
    <w:rsid w:val="00AD5CAF"/>
    <w:rsid w:val="00AD684C"/>
    <w:rsid w:val="00AD743B"/>
    <w:rsid w:val="00AE0D2C"/>
    <w:rsid w:val="00AE3A15"/>
    <w:rsid w:val="00AF0A55"/>
    <w:rsid w:val="00AF2CD6"/>
    <w:rsid w:val="00AF4810"/>
    <w:rsid w:val="00B028A6"/>
    <w:rsid w:val="00B04C89"/>
    <w:rsid w:val="00B07620"/>
    <w:rsid w:val="00B12B2D"/>
    <w:rsid w:val="00B12CD7"/>
    <w:rsid w:val="00B17F1B"/>
    <w:rsid w:val="00B212AA"/>
    <w:rsid w:val="00B234BF"/>
    <w:rsid w:val="00B23F38"/>
    <w:rsid w:val="00B266D6"/>
    <w:rsid w:val="00B3210C"/>
    <w:rsid w:val="00B329AB"/>
    <w:rsid w:val="00B34792"/>
    <w:rsid w:val="00B3552C"/>
    <w:rsid w:val="00B360DD"/>
    <w:rsid w:val="00B36A69"/>
    <w:rsid w:val="00B407DB"/>
    <w:rsid w:val="00B40ECA"/>
    <w:rsid w:val="00B41056"/>
    <w:rsid w:val="00B445BA"/>
    <w:rsid w:val="00B50AEF"/>
    <w:rsid w:val="00B616A9"/>
    <w:rsid w:val="00B6467A"/>
    <w:rsid w:val="00B6485E"/>
    <w:rsid w:val="00B64C40"/>
    <w:rsid w:val="00B658A5"/>
    <w:rsid w:val="00B665F1"/>
    <w:rsid w:val="00B71D8E"/>
    <w:rsid w:val="00B74FCD"/>
    <w:rsid w:val="00B75F6B"/>
    <w:rsid w:val="00B76456"/>
    <w:rsid w:val="00B81EEE"/>
    <w:rsid w:val="00B82481"/>
    <w:rsid w:val="00B82DAD"/>
    <w:rsid w:val="00B84EC6"/>
    <w:rsid w:val="00B91F84"/>
    <w:rsid w:val="00B926DE"/>
    <w:rsid w:val="00B94ABC"/>
    <w:rsid w:val="00BA5996"/>
    <w:rsid w:val="00BB34FF"/>
    <w:rsid w:val="00BB38EB"/>
    <w:rsid w:val="00BB40AB"/>
    <w:rsid w:val="00BB4F77"/>
    <w:rsid w:val="00BB55F1"/>
    <w:rsid w:val="00BB6F29"/>
    <w:rsid w:val="00BC0FFD"/>
    <w:rsid w:val="00BC2896"/>
    <w:rsid w:val="00BC45BB"/>
    <w:rsid w:val="00BD3C62"/>
    <w:rsid w:val="00BE172C"/>
    <w:rsid w:val="00BF5632"/>
    <w:rsid w:val="00BF79F8"/>
    <w:rsid w:val="00C0008A"/>
    <w:rsid w:val="00C03B99"/>
    <w:rsid w:val="00C0612A"/>
    <w:rsid w:val="00C07286"/>
    <w:rsid w:val="00C11DFA"/>
    <w:rsid w:val="00C12AB8"/>
    <w:rsid w:val="00C1550B"/>
    <w:rsid w:val="00C1738C"/>
    <w:rsid w:val="00C200B4"/>
    <w:rsid w:val="00C2070A"/>
    <w:rsid w:val="00C232B1"/>
    <w:rsid w:val="00C27286"/>
    <w:rsid w:val="00C30F16"/>
    <w:rsid w:val="00C31207"/>
    <w:rsid w:val="00C3184C"/>
    <w:rsid w:val="00C3201F"/>
    <w:rsid w:val="00C3208C"/>
    <w:rsid w:val="00C33550"/>
    <w:rsid w:val="00C34555"/>
    <w:rsid w:val="00C34BC0"/>
    <w:rsid w:val="00C36D4F"/>
    <w:rsid w:val="00C36FE3"/>
    <w:rsid w:val="00C4110A"/>
    <w:rsid w:val="00C55A23"/>
    <w:rsid w:val="00C56254"/>
    <w:rsid w:val="00C56ABF"/>
    <w:rsid w:val="00C60441"/>
    <w:rsid w:val="00C70D66"/>
    <w:rsid w:val="00C71C18"/>
    <w:rsid w:val="00C73692"/>
    <w:rsid w:val="00C77A83"/>
    <w:rsid w:val="00C8236C"/>
    <w:rsid w:val="00C86874"/>
    <w:rsid w:val="00C87D16"/>
    <w:rsid w:val="00C91622"/>
    <w:rsid w:val="00C96331"/>
    <w:rsid w:val="00CA3A7F"/>
    <w:rsid w:val="00CA46B8"/>
    <w:rsid w:val="00CA56AE"/>
    <w:rsid w:val="00CB1A1C"/>
    <w:rsid w:val="00CB237B"/>
    <w:rsid w:val="00CB4715"/>
    <w:rsid w:val="00CB66F0"/>
    <w:rsid w:val="00CB6735"/>
    <w:rsid w:val="00CB70EE"/>
    <w:rsid w:val="00CC1300"/>
    <w:rsid w:val="00CC1996"/>
    <w:rsid w:val="00CC3F2C"/>
    <w:rsid w:val="00CC4610"/>
    <w:rsid w:val="00CC474D"/>
    <w:rsid w:val="00CD690B"/>
    <w:rsid w:val="00CD6A01"/>
    <w:rsid w:val="00CD75CB"/>
    <w:rsid w:val="00CE53FF"/>
    <w:rsid w:val="00CE67FC"/>
    <w:rsid w:val="00CF5C1B"/>
    <w:rsid w:val="00CF6E41"/>
    <w:rsid w:val="00D02262"/>
    <w:rsid w:val="00D05982"/>
    <w:rsid w:val="00D12A0B"/>
    <w:rsid w:val="00D171ED"/>
    <w:rsid w:val="00D27008"/>
    <w:rsid w:val="00D30CA9"/>
    <w:rsid w:val="00D32B80"/>
    <w:rsid w:val="00D43396"/>
    <w:rsid w:val="00D43566"/>
    <w:rsid w:val="00D45BDE"/>
    <w:rsid w:val="00D4783B"/>
    <w:rsid w:val="00D5049F"/>
    <w:rsid w:val="00D5190A"/>
    <w:rsid w:val="00D537A0"/>
    <w:rsid w:val="00D61307"/>
    <w:rsid w:val="00D61BF7"/>
    <w:rsid w:val="00D629DA"/>
    <w:rsid w:val="00D7040A"/>
    <w:rsid w:val="00D74A27"/>
    <w:rsid w:val="00D81E9E"/>
    <w:rsid w:val="00D826CF"/>
    <w:rsid w:val="00D87A94"/>
    <w:rsid w:val="00D92EB7"/>
    <w:rsid w:val="00D95963"/>
    <w:rsid w:val="00DA021B"/>
    <w:rsid w:val="00DA08A3"/>
    <w:rsid w:val="00DA1EB6"/>
    <w:rsid w:val="00DA377B"/>
    <w:rsid w:val="00DA3886"/>
    <w:rsid w:val="00DA38F3"/>
    <w:rsid w:val="00DA5605"/>
    <w:rsid w:val="00DA723F"/>
    <w:rsid w:val="00DA7889"/>
    <w:rsid w:val="00DB0434"/>
    <w:rsid w:val="00DB58AD"/>
    <w:rsid w:val="00DC492D"/>
    <w:rsid w:val="00DC510F"/>
    <w:rsid w:val="00DD02B5"/>
    <w:rsid w:val="00DE3B43"/>
    <w:rsid w:val="00DE7910"/>
    <w:rsid w:val="00DF2469"/>
    <w:rsid w:val="00DF267F"/>
    <w:rsid w:val="00E02167"/>
    <w:rsid w:val="00E047BB"/>
    <w:rsid w:val="00E06253"/>
    <w:rsid w:val="00E11162"/>
    <w:rsid w:val="00E115A8"/>
    <w:rsid w:val="00E20E9A"/>
    <w:rsid w:val="00E21E84"/>
    <w:rsid w:val="00E36E27"/>
    <w:rsid w:val="00E4426F"/>
    <w:rsid w:val="00E45C52"/>
    <w:rsid w:val="00E45CCD"/>
    <w:rsid w:val="00E601B8"/>
    <w:rsid w:val="00E6294F"/>
    <w:rsid w:val="00E6459A"/>
    <w:rsid w:val="00E66160"/>
    <w:rsid w:val="00E666B6"/>
    <w:rsid w:val="00E723E3"/>
    <w:rsid w:val="00E77431"/>
    <w:rsid w:val="00E80E7E"/>
    <w:rsid w:val="00E8307B"/>
    <w:rsid w:val="00E84ABB"/>
    <w:rsid w:val="00E84C98"/>
    <w:rsid w:val="00E85F79"/>
    <w:rsid w:val="00E862DE"/>
    <w:rsid w:val="00E8632D"/>
    <w:rsid w:val="00E919BD"/>
    <w:rsid w:val="00E93C67"/>
    <w:rsid w:val="00E96099"/>
    <w:rsid w:val="00E96CB6"/>
    <w:rsid w:val="00E975E0"/>
    <w:rsid w:val="00EA13B0"/>
    <w:rsid w:val="00EA72C2"/>
    <w:rsid w:val="00EA7A8A"/>
    <w:rsid w:val="00EB0C6D"/>
    <w:rsid w:val="00EB32F8"/>
    <w:rsid w:val="00EC0873"/>
    <w:rsid w:val="00EC3714"/>
    <w:rsid w:val="00EC4238"/>
    <w:rsid w:val="00EC6343"/>
    <w:rsid w:val="00ED0DD9"/>
    <w:rsid w:val="00ED3C7F"/>
    <w:rsid w:val="00ED439C"/>
    <w:rsid w:val="00ED6172"/>
    <w:rsid w:val="00EE5033"/>
    <w:rsid w:val="00EF2B2C"/>
    <w:rsid w:val="00EF630E"/>
    <w:rsid w:val="00EF7EEB"/>
    <w:rsid w:val="00F008B3"/>
    <w:rsid w:val="00F0594E"/>
    <w:rsid w:val="00F16009"/>
    <w:rsid w:val="00F162BD"/>
    <w:rsid w:val="00F172DC"/>
    <w:rsid w:val="00F17D83"/>
    <w:rsid w:val="00F21A21"/>
    <w:rsid w:val="00F21D87"/>
    <w:rsid w:val="00F236F0"/>
    <w:rsid w:val="00F2375A"/>
    <w:rsid w:val="00F24BBB"/>
    <w:rsid w:val="00F251FC"/>
    <w:rsid w:val="00F309A2"/>
    <w:rsid w:val="00F334AA"/>
    <w:rsid w:val="00F33ED7"/>
    <w:rsid w:val="00F35806"/>
    <w:rsid w:val="00F359EC"/>
    <w:rsid w:val="00F36297"/>
    <w:rsid w:val="00F4278B"/>
    <w:rsid w:val="00F449ED"/>
    <w:rsid w:val="00F52D53"/>
    <w:rsid w:val="00F542AC"/>
    <w:rsid w:val="00F60170"/>
    <w:rsid w:val="00F60563"/>
    <w:rsid w:val="00F6258D"/>
    <w:rsid w:val="00F62E0D"/>
    <w:rsid w:val="00F63ADA"/>
    <w:rsid w:val="00F73BCB"/>
    <w:rsid w:val="00F7551C"/>
    <w:rsid w:val="00F77C3A"/>
    <w:rsid w:val="00F85DE2"/>
    <w:rsid w:val="00F865EF"/>
    <w:rsid w:val="00F87FEE"/>
    <w:rsid w:val="00F92592"/>
    <w:rsid w:val="00F944BB"/>
    <w:rsid w:val="00FA1D07"/>
    <w:rsid w:val="00FA701C"/>
    <w:rsid w:val="00FB27FA"/>
    <w:rsid w:val="00FB4912"/>
    <w:rsid w:val="00FB52BF"/>
    <w:rsid w:val="00FC0C45"/>
    <w:rsid w:val="00FC0C7A"/>
    <w:rsid w:val="00FC0EAA"/>
    <w:rsid w:val="00FC14DE"/>
    <w:rsid w:val="00FC1B11"/>
    <w:rsid w:val="00FC34C8"/>
    <w:rsid w:val="00FC522C"/>
    <w:rsid w:val="00FC5E32"/>
    <w:rsid w:val="00FD25EF"/>
    <w:rsid w:val="00FD3666"/>
    <w:rsid w:val="00FD41CB"/>
    <w:rsid w:val="00FD6012"/>
    <w:rsid w:val="00FD6F9D"/>
    <w:rsid w:val="00FE379D"/>
    <w:rsid w:val="00FE69B1"/>
    <w:rsid w:val="00FF28B8"/>
    <w:rsid w:val="00FF48C1"/>
    <w:rsid w:val="00FF725B"/>
    <w:rsid w:val="00FF7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DDF12B"/>
  <w15:docId w15:val="{3A2388C6-A491-A344-9BC8-983960A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411D"/>
  </w:style>
  <w:style w:type="paragraph" w:styleId="Heading1">
    <w:name w:val="heading 1"/>
    <w:basedOn w:val="Normal"/>
    <w:next w:val="Normal"/>
    <w:link w:val="Heading1Char"/>
    <w:uiPriority w:val="9"/>
    <w:qFormat/>
    <w:rsid w:val="00ED43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C1F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3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D439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39C"/>
    <w:rPr>
      <w:rFonts w:ascii="Courier" w:hAnsi="Courier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ED4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9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C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rsid w:val="005D38DC"/>
    <w:pPr>
      <w:numPr>
        <w:numId w:val="16"/>
      </w:numPr>
      <w:contextualSpacing/>
    </w:pPr>
  </w:style>
  <w:style w:type="paragraph" w:styleId="ListNumber2">
    <w:name w:val="List Number 2"/>
    <w:basedOn w:val="Normal"/>
    <w:rsid w:val="005D38DC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rsid w:val="00A71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D2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semiHidden/>
    <w:rsid w:val="003B0E87"/>
  </w:style>
  <w:style w:type="character" w:styleId="FollowedHyperlink">
    <w:name w:val="FollowedHyperlink"/>
    <w:basedOn w:val="DefaultParagraphFont"/>
    <w:rsid w:val="003822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2E28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E2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E2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java-coding-style-guid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s.gvsu.edu/academic-hones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37384-B670-4934-813F-501891EC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40</cp:revision>
  <cp:lastPrinted>2019-09-27T15:51:00Z</cp:lastPrinted>
  <dcterms:created xsi:type="dcterms:W3CDTF">2019-09-21T00:28:00Z</dcterms:created>
  <dcterms:modified xsi:type="dcterms:W3CDTF">2019-09-27T18:18:00Z</dcterms:modified>
</cp:coreProperties>
</file>